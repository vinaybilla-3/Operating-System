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9302BE" w:rsidRDefault="00B31E8D">
      <w:pPr>
        <w:rPr>
          <w:b/>
        </w:rPr>
      </w:pPr>
      <w:r w:rsidRPr="009302BE">
        <w:rPr>
          <w:b/>
        </w:rPr>
        <w:t>21. Develop a C program to implement worst fit algorithm of memory management</w:t>
      </w:r>
    </w:p>
    <w:p w:rsidR="00B31E8D" w:rsidRDefault="00B31E8D"/>
    <w:p w:rsidR="00B31E8D" w:rsidRDefault="00B31E8D">
      <w:bookmarkStart w:id="0" w:name="_GoBack"/>
      <w:bookmarkEnd w:id="0"/>
    </w:p>
    <w:p w:rsidR="00B31E8D" w:rsidRDefault="00B31E8D" w:rsidP="00B31E8D">
      <w:r>
        <w:t>#include &lt;</w:t>
      </w:r>
      <w:proofErr w:type="spellStart"/>
      <w:r>
        <w:t>stdio.h</w:t>
      </w:r>
      <w:proofErr w:type="spellEnd"/>
      <w:r>
        <w:t>&gt;</w:t>
      </w:r>
    </w:p>
    <w:p w:rsidR="00B31E8D" w:rsidRDefault="00B31E8D" w:rsidP="00B31E8D"/>
    <w:p w:rsidR="00B31E8D" w:rsidRDefault="00B31E8D" w:rsidP="00B31E8D">
      <w:r>
        <w:t>// Function to allocate memory to blocks as per worst fit algorithm</w:t>
      </w:r>
    </w:p>
    <w:p w:rsidR="00B31E8D" w:rsidRDefault="00B31E8D" w:rsidP="00B31E8D">
      <w:r>
        <w:t xml:space="preserve">void </w:t>
      </w:r>
      <w:proofErr w:type="spellStart"/>
      <w:proofErr w:type="gramStart"/>
      <w:r>
        <w:t>worstFit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blockSize[], </w:t>
      </w:r>
      <w:proofErr w:type="spellStart"/>
      <w:r>
        <w:t>int</w:t>
      </w:r>
      <w:proofErr w:type="spellEnd"/>
      <w:r>
        <w:t xml:space="preserve"> blocks,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processSize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processes) {</w:t>
      </w:r>
    </w:p>
    <w:p w:rsidR="00B31E8D" w:rsidRDefault="00B31E8D" w:rsidP="00B31E8D">
      <w:r>
        <w:t xml:space="preserve">    // Stores block id of the block allocated to a process</w:t>
      </w:r>
    </w:p>
    <w:p w:rsidR="00B31E8D" w:rsidRDefault="00B31E8D" w:rsidP="00B31E8D">
      <w:r>
        <w:t xml:space="preserve">    </w:t>
      </w:r>
      <w:proofErr w:type="spellStart"/>
      <w:r>
        <w:t>int</w:t>
      </w:r>
      <w:proofErr w:type="spellEnd"/>
      <w:r>
        <w:t xml:space="preserve"> allocation[processes];</w:t>
      </w:r>
    </w:p>
    <w:p w:rsidR="00B31E8D" w:rsidRDefault="00B31E8D" w:rsidP="00B31E8D"/>
    <w:p w:rsidR="00B31E8D" w:rsidRDefault="00B31E8D" w:rsidP="00B31E8D">
      <w:r>
        <w:t xml:space="preserve">    // Initially no block is assigned to any process</w:t>
      </w:r>
    </w:p>
    <w:p w:rsidR="00B31E8D" w:rsidRDefault="00B31E8D" w:rsidP="00B31E8D">
      <w:r>
        <w:t xml:space="preserve">    for (</w:t>
      </w:r>
      <w:proofErr w:type="spellStart"/>
      <w:r>
        <w:t>int</w:t>
      </w:r>
      <w:proofErr w:type="spellEnd"/>
      <w:r>
        <w:t xml:space="preserve"> i = 0; i &lt; processes; i++) {</w:t>
      </w:r>
    </w:p>
    <w:p w:rsidR="00B31E8D" w:rsidRDefault="00B31E8D" w:rsidP="00B31E8D">
      <w:r>
        <w:t xml:space="preserve">        allocation[i] = -1;</w:t>
      </w:r>
    </w:p>
    <w:p w:rsidR="00B31E8D" w:rsidRDefault="00B31E8D" w:rsidP="00B31E8D">
      <w:r>
        <w:t xml:space="preserve">    }</w:t>
      </w:r>
    </w:p>
    <w:p w:rsidR="00B31E8D" w:rsidRDefault="00B31E8D" w:rsidP="00B31E8D"/>
    <w:p w:rsidR="00B31E8D" w:rsidRDefault="00B31E8D" w:rsidP="00B31E8D">
      <w:r>
        <w:t xml:space="preserve">    // Pick each process and find suitable blocks according to worst fit algorithm</w:t>
      </w:r>
    </w:p>
    <w:p w:rsidR="00B31E8D" w:rsidRDefault="00B31E8D" w:rsidP="00B31E8D">
      <w:r>
        <w:t xml:space="preserve">    for (</w:t>
      </w:r>
      <w:proofErr w:type="spellStart"/>
      <w:r>
        <w:t>int</w:t>
      </w:r>
      <w:proofErr w:type="spellEnd"/>
      <w:r>
        <w:t xml:space="preserve"> i = 0; i &lt; processes; i++) {</w:t>
      </w:r>
    </w:p>
    <w:p w:rsidR="00B31E8D" w:rsidRDefault="00B31E8D" w:rsidP="00B31E8D">
      <w:r>
        <w:t xml:space="preserve">        // Find the worst fit block for current process</w:t>
      </w:r>
    </w:p>
    <w:p w:rsidR="00B31E8D" w:rsidRDefault="00B31E8D" w:rsidP="00B31E8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wstIdx</w:t>
      </w:r>
      <w:proofErr w:type="spellEnd"/>
      <w:r>
        <w:t xml:space="preserve"> = -1;</w:t>
      </w:r>
    </w:p>
    <w:p w:rsidR="00B31E8D" w:rsidRDefault="00B31E8D" w:rsidP="00B31E8D">
      <w:r>
        <w:t xml:space="preserve">        for (</w:t>
      </w:r>
      <w:proofErr w:type="spellStart"/>
      <w:r>
        <w:t>int</w:t>
      </w:r>
      <w:proofErr w:type="spellEnd"/>
      <w:r>
        <w:t xml:space="preserve"> j = 0; j &lt; blocks; </w:t>
      </w:r>
      <w:proofErr w:type="spellStart"/>
      <w:r>
        <w:t>j++</w:t>
      </w:r>
      <w:proofErr w:type="spellEnd"/>
      <w:r>
        <w:t>) {</w:t>
      </w:r>
    </w:p>
    <w:p w:rsidR="00B31E8D" w:rsidRDefault="00B31E8D" w:rsidP="00B31E8D">
      <w:r>
        <w:t xml:space="preserve">            if (blockSize[j] &gt;= </w:t>
      </w:r>
      <w:proofErr w:type="spellStart"/>
      <w:r>
        <w:t>processSize</w:t>
      </w:r>
      <w:proofErr w:type="spellEnd"/>
      <w:r>
        <w:t>[i]) {</w:t>
      </w:r>
    </w:p>
    <w:p w:rsidR="00B31E8D" w:rsidRDefault="00B31E8D" w:rsidP="00B31E8D">
      <w:r>
        <w:t xml:space="preserve">                if (</w:t>
      </w:r>
      <w:proofErr w:type="spellStart"/>
      <w:r>
        <w:t>wstIdx</w:t>
      </w:r>
      <w:proofErr w:type="spellEnd"/>
      <w:r>
        <w:t xml:space="preserve"> == -1 || blockSize[j] &gt; blockSize[</w:t>
      </w:r>
      <w:proofErr w:type="spellStart"/>
      <w:r>
        <w:t>wstIdx</w:t>
      </w:r>
      <w:proofErr w:type="spellEnd"/>
      <w:r>
        <w:t>]) {</w:t>
      </w:r>
    </w:p>
    <w:p w:rsidR="00B31E8D" w:rsidRDefault="00B31E8D" w:rsidP="00B31E8D">
      <w:r>
        <w:t xml:space="preserve">                    </w:t>
      </w:r>
      <w:proofErr w:type="spellStart"/>
      <w:r>
        <w:t>wstIdx</w:t>
      </w:r>
      <w:proofErr w:type="spellEnd"/>
      <w:r>
        <w:t xml:space="preserve"> = j;</w:t>
      </w:r>
    </w:p>
    <w:p w:rsidR="00B31E8D" w:rsidRDefault="00B31E8D" w:rsidP="00B31E8D">
      <w:r>
        <w:t xml:space="preserve">                }</w:t>
      </w:r>
    </w:p>
    <w:p w:rsidR="00B31E8D" w:rsidRDefault="00B31E8D" w:rsidP="00B31E8D">
      <w:r>
        <w:t xml:space="preserve">            }</w:t>
      </w:r>
    </w:p>
    <w:p w:rsidR="00B31E8D" w:rsidRDefault="00B31E8D" w:rsidP="00B31E8D">
      <w:r>
        <w:t xml:space="preserve">        }</w:t>
      </w:r>
    </w:p>
    <w:p w:rsidR="00B31E8D" w:rsidRDefault="00B31E8D" w:rsidP="00B31E8D"/>
    <w:p w:rsidR="00B31E8D" w:rsidRDefault="00B31E8D" w:rsidP="00B31E8D">
      <w:r>
        <w:t xml:space="preserve">        // If a block was found for current process</w:t>
      </w:r>
    </w:p>
    <w:p w:rsidR="00B31E8D" w:rsidRDefault="00B31E8D" w:rsidP="00B31E8D">
      <w:r>
        <w:t xml:space="preserve">        if (</w:t>
      </w:r>
      <w:proofErr w:type="spellStart"/>
      <w:proofErr w:type="gramStart"/>
      <w:r>
        <w:t>wstIdx</w:t>
      </w:r>
      <w:proofErr w:type="spellEnd"/>
      <w:r>
        <w:t xml:space="preserve"> !</w:t>
      </w:r>
      <w:proofErr w:type="gramEnd"/>
      <w:r>
        <w:t>= -1) {</w:t>
      </w:r>
    </w:p>
    <w:p w:rsidR="00B31E8D" w:rsidRDefault="00B31E8D" w:rsidP="00B31E8D">
      <w:r>
        <w:t xml:space="preserve">            // Allocate block j to process i</w:t>
      </w:r>
    </w:p>
    <w:p w:rsidR="00B31E8D" w:rsidRDefault="00B31E8D" w:rsidP="00B31E8D">
      <w:r>
        <w:t xml:space="preserve">            allocation[i] = </w:t>
      </w:r>
      <w:proofErr w:type="spellStart"/>
      <w:r>
        <w:t>wstIdx</w:t>
      </w:r>
      <w:proofErr w:type="spellEnd"/>
      <w:r>
        <w:t>;</w:t>
      </w:r>
    </w:p>
    <w:p w:rsidR="00B31E8D" w:rsidRDefault="00B31E8D" w:rsidP="00B31E8D"/>
    <w:p w:rsidR="00B31E8D" w:rsidRDefault="00B31E8D" w:rsidP="00B31E8D">
      <w:r>
        <w:t xml:space="preserve">            // Reduce available memory in this block</w:t>
      </w:r>
    </w:p>
    <w:p w:rsidR="00B31E8D" w:rsidRDefault="00B31E8D" w:rsidP="00B31E8D">
      <w:r>
        <w:t xml:space="preserve">            blockSize[</w:t>
      </w:r>
      <w:proofErr w:type="spellStart"/>
      <w:r>
        <w:t>wstIdx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[i];</w:t>
      </w:r>
    </w:p>
    <w:p w:rsidR="00B31E8D" w:rsidRDefault="00B31E8D" w:rsidP="00B31E8D">
      <w:r>
        <w:t xml:space="preserve">        }</w:t>
      </w:r>
    </w:p>
    <w:p w:rsidR="00B31E8D" w:rsidRDefault="00B31E8D" w:rsidP="00B31E8D">
      <w:r>
        <w:t xml:space="preserve">    }</w:t>
      </w:r>
    </w:p>
    <w:p w:rsidR="00B31E8D" w:rsidRDefault="00B31E8D" w:rsidP="00B31E8D"/>
    <w:p w:rsidR="00B31E8D" w:rsidRDefault="00B31E8D" w:rsidP="00B31E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:rsidR="00B31E8D" w:rsidRDefault="00B31E8D" w:rsidP="00B31E8D">
      <w:r>
        <w:t xml:space="preserve">    for (</w:t>
      </w:r>
      <w:proofErr w:type="spellStart"/>
      <w:r>
        <w:t>int</w:t>
      </w:r>
      <w:proofErr w:type="spellEnd"/>
      <w:r>
        <w:t xml:space="preserve"> i = 0; i &lt; processes; i++) {</w:t>
      </w:r>
    </w:p>
    <w:p w:rsidR="00B31E8D" w:rsidRDefault="00B31E8D" w:rsidP="00B31E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t%d</w:t>
      </w:r>
      <w:proofErr w:type="spellEnd"/>
      <w:r>
        <w:t xml:space="preserve">\t\t", i + 1, </w:t>
      </w:r>
      <w:proofErr w:type="spellStart"/>
      <w:r>
        <w:t>processSize</w:t>
      </w:r>
      <w:proofErr w:type="spellEnd"/>
      <w:r>
        <w:t>[i]);</w:t>
      </w:r>
    </w:p>
    <w:p w:rsidR="00B31E8D" w:rsidRDefault="00B31E8D" w:rsidP="00B31E8D">
      <w:r>
        <w:t xml:space="preserve">        if (allocation[i</w:t>
      </w:r>
      <w:proofErr w:type="gramStart"/>
      <w:r>
        <w:t>] !</w:t>
      </w:r>
      <w:proofErr w:type="gramEnd"/>
      <w:r>
        <w:t>= -1) {</w:t>
      </w:r>
    </w:p>
    <w:p w:rsidR="00B31E8D" w:rsidRDefault="00B31E8D" w:rsidP="00B31E8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allocation[i] + 1);</w:t>
      </w:r>
    </w:p>
    <w:p w:rsidR="00B31E8D" w:rsidRDefault="00B31E8D" w:rsidP="00B31E8D">
      <w:r>
        <w:t xml:space="preserve">        } else {</w:t>
      </w:r>
    </w:p>
    <w:p w:rsidR="00B31E8D" w:rsidRDefault="00B31E8D" w:rsidP="00B31E8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:rsidR="00B31E8D" w:rsidRDefault="00B31E8D" w:rsidP="00B31E8D">
      <w:r>
        <w:t xml:space="preserve">        }</w:t>
      </w:r>
    </w:p>
    <w:p w:rsidR="00B31E8D" w:rsidRDefault="00B31E8D" w:rsidP="00B31E8D">
      <w:r>
        <w:t xml:space="preserve">    }</w:t>
      </w:r>
    </w:p>
    <w:p w:rsidR="00B31E8D" w:rsidRDefault="00B31E8D" w:rsidP="00B31E8D">
      <w:r>
        <w:t>}</w:t>
      </w:r>
    </w:p>
    <w:p w:rsidR="00B31E8D" w:rsidRDefault="00B31E8D" w:rsidP="00B31E8D"/>
    <w:p w:rsidR="00B31E8D" w:rsidRDefault="00B31E8D" w:rsidP="00B31E8D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31E8D" w:rsidRDefault="00B31E8D" w:rsidP="00B31E8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blockSize[</w:t>
      </w:r>
      <w:proofErr w:type="gramEnd"/>
      <w:r>
        <w:t>] = {100, 500, 200, 300, 600};</w:t>
      </w:r>
    </w:p>
    <w:p w:rsidR="00B31E8D" w:rsidRDefault="00B31E8D" w:rsidP="00B31E8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 = {212, 417, 112, 426};</w:t>
      </w:r>
    </w:p>
    <w:p w:rsidR="00B31E8D" w:rsidRDefault="00B31E8D" w:rsidP="00B31E8D">
      <w:r>
        <w:t xml:space="preserve">    </w:t>
      </w:r>
      <w:proofErr w:type="spellStart"/>
      <w:r>
        <w:t>int</w:t>
      </w:r>
      <w:proofErr w:type="spellEnd"/>
      <w:r>
        <w:t xml:space="preserve"> blocks = </w:t>
      </w:r>
      <w:proofErr w:type="spellStart"/>
      <w:r>
        <w:t>sizeof</w:t>
      </w:r>
      <w:proofErr w:type="spellEnd"/>
      <w:r>
        <w:t xml:space="preserve">(blockSize) / </w:t>
      </w:r>
      <w:proofErr w:type="spellStart"/>
      <w:r>
        <w:t>sizeof</w:t>
      </w:r>
      <w:proofErr w:type="spellEnd"/>
      <w:r>
        <w:t>(</w:t>
      </w:r>
      <w:proofErr w:type="gramStart"/>
      <w:r>
        <w:t>blockSize[</w:t>
      </w:r>
      <w:proofErr w:type="gramEnd"/>
      <w:r>
        <w:t>0]);</w:t>
      </w:r>
    </w:p>
    <w:p w:rsidR="00B31E8D" w:rsidRDefault="00B31E8D" w:rsidP="00B31E8D">
      <w:r>
        <w:t xml:space="preserve">    </w:t>
      </w:r>
      <w:proofErr w:type="spellStart"/>
      <w:r>
        <w:t>int</w:t>
      </w:r>
      <w:proofErr w:type="spellEnd"/>
      <w:r>
        <w:t xml:space="preserve"> processes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0]);</w:t>
      </w:r>
    </w:p>
    <w:p w:rsidR="00B31E8D" w:rsidRDefault="00B31E8D" w:rsidP="00B31E8D"/>
    <w:p w:rsidR="00B31E8D" w:rsidRDefault="00B31E8D" w:rsidP="00B31E8D">
      <w:r>
        <w:t xml:space="preserve">    </w:t>
      </w: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 xml:space="preserve">blockSize, blocks, </w:t>
      </w:r>
      <w:proofErr w:type="spellStart"/>
      <w:r>
        <w:t>processSize</w:t>
      </w:r>
      <w:proofErr w:type="spellEnd"/>
      <w:r>
        <w:t>, processes);</w:t>
      </w:r>
    </w:p>
    <w:p w:rsidR="00B31E8D" w:rsidRDefault="00B31E8D" w:rsidP="00B31E8D"/>
    <w:p w:rsidR="00B31E8D" w:rsidRDefault="00B31E8D" w:rsidP="00B31E8D">
      <w:r>
        <w:t xml:space="preserve">    return 0;</w:t>
      </w:r>
    </w:p>
    <w:p w:rsidR="00B31E8D" w:rsidRDefault="00B31E8D" w:rsidP="00B31E8D">
      <w:r>
        <w:t>}</w:t>
      </w:r>
    </w:p>
    <w:p w:rsidR="00B31E8D" w:rsidRDefault="00B31E8D" w:rsidP="00B31E8D"/>
    <w:p w:rsidR="00B31E8D" w:rsidRPr="009302BE" w:rsidRDefault="00B31E8D" w:rsidP="00B31E8D">
      <w:pPr>
        <w:rPr>
          <w:b/>
        </w:rPr>
      </w:pPr>
      <w:r w:rsidRPr="009302BE">
        <w:rPr>
          <w:b/>
        </w:rPr>
        <w:t>Output</w:t>
      </w:r>
    </w:p>
    <w:p w:rsidR="00B31E8D" w:rsidRDefault="00B31E8D" w:rsidP="00B31E8D"/>
    <w:p w:rsidR="00B31E8D" w:rsidRDefault="00B31E8D" w:rsidP="00B31E8D">
      <w:r>
        <w:t>Process No.    Process Size    Block no.</w:t>
      </w:r>
    </w:p>
    <w:p w:rsidR="00B31E8D" w:rsidRDefault="00B31E8D" w:rsidP="00B31E8D">
      <w:r>
        <w:t>1              212             5</w:t>
      </w:r>
    </w:p>
    <w:p w:rsidR="00B31E8D" w:rsidRDefault="00B31E8D" w:rsidP="00B31E8D">
      <w:r>
        <w:t>2              417             2</w:t>
      </w:r>
    </w:p>
    <w:p w:rsidR="00B31E8D" w:rsidRDefault="00B31E8D" w:rsidP="00B31E8D">
      <w:r>
        <w:t>3              112             5</w:t>
      </w:r>
    </w:p>
    <w:p w:rsidR="00B31E8D" w:rsidRDefault="00B31E8D" w:rsidP="00B31E8D">
      <w:r>
        <w:t>4              426             Not Allocated</w:t>
      </w:r>
    </w:p>
    <w:p w:rsidR="00B31E8D" w:rsidRDefault="00B31E8D" w:rsidP="00B31E8D"/>
    <w:p w:rsidR="00B31E8D" w:rsidRDefault="00B31E8D" w:rsidP="00B31E8D"/>
    <w:p w:rsidR="00B31E8D" w:rsidRPr="009302BE" w:rsidRDefault="00B31E8D" w:rsidP="00B31E8D">
      <w:pPr>
        <w:rPr>
          <w:b/>
        </w:rPr>
      </w:pPr>
      <w:proofErr w:type="gramStart"/>
      <w:r w:rsidRPr="009302BE">
        <w:rPr>
          <w:b/>
        </w:rPr>
        <w:t>22 .Construct</w:t>
      </w:r>
      <w:proofErr w:type="gramEnd"/>
      <w:r w:rsidRPr="009302BE">
        <w:rPr>
          <w:b/>
        </w:rPr>
        <w:t xml:space="preserve"> a C program to implement best fit algorithm of memory management</w:t>
      </w:r>
    </w:p>
    <w:p w:rsidR="00B31E8D" w:rsidRDefault="00B31E8D" w:rsidP="00B31E8D"/>
    <w:p w:rsidR="00B31E8D" w:rsidRDefault="00B31E8D" w:rsidP="00B31E8D">
      <w:r>
        <w:t>#include &lt;</w:t>
      </w:r>
      <w:proofErr w:type="spellStart"/>
      <w:r>
        <w:t>stdio.h</w:t>
      </w:r>
      <w:proofErr w:type="spellEnd"/>
      <w:r>
        <w:t>&gt;</w:t>
      </w:r>
    </w:p>
    <w:p w:rsidR="00B31E8D" w:rsidRDefault="00B31E8D" w:rsidP="00B31E8D"/>
    <w:p w:rsidR="00B31E8D" w:rsidRDefault="00B31E8D" w:rsidP="00B31E8D">
      <w:r>
        <w:t xml:space="preserve">void </w:t>
      </w:r>
      <w:proofErr w:type="spellStart"/>
      <w:proofErr w:type="gramStart"/>
      <w:r>
        <w:t>bestFit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blockSize[],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processSize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B31E8D" w:rsidRDefault="00B31E8D" w:rsidP="00B31E8D">
      <w:r>
        <w:t xml:space="preserve">    </w:t>
      </w:r>
      <w:proofErr w:type="spellStart"/>
      <w:r>
        <w:t>int</w:t>
      </w:r>
      <w:proofErr w:type="spellEnd"/>
      <w:r>
        <w:t xml:space="preserve"> allocation[n];</w:t>
      </w:r>
    </w:p>
    <w:p w:rsidR="00B31E8D" w:rsidRDefault="00B31E8D" w:rsidP="00B31E8D">
      <w:r>
        <w:t xml:space="preserve">    for (</w:t>
      </w:r>
      <w:proofErr w:type="spellStart"/>
      <w:r>
        <w:t>int</w:t>
      </w:r>
      <w:proofErr w:type="spellEnd"/>
      <w:r>
        <w:t xml:space="preserve"> i = 0; i &lt; n; i++) allocation[i] = -1;</w:t>
      </w:r>
    </w:p>
    <w:p w:rsidR="00B31E8D" w:rsidRDefault="00B31E8D" w:rsidP="00B31E8D"/>
    <w:p w:rsidR="00B31E8D" w:rsidRDefault="00B31E8D" w:rsidP="00B31E8D">
      <w:r>
        <w:t xml:space="preserve">    for (</w:t>
      </w:r>
      <w:proofErr w:type="spellStart"/>
      <w:r>
        <w:t>int</w:t>
      </w:r>
      <w:proofErr w:type="spellEnd"/>
      <w:r>
        <w:t xml:space="preserve"> i = 0; i &lt; n; i++) {</w:t>
      </w:r>
    </w:p>
    <w:p w:rsidR="00B31E8D" w:rsidRDefault="00B31E8D" w:rsidP="00B31E8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bestIdx</w:t>
      </w:r>
      <w:proofErr w:type="spellEnd"/>
      <w:r>
        <w:t xml:space="preserve"> = -1;</w:t>
      </w:r>
    </w:p>
    <w:p w:rsidR="00B31E8D" w:rsidRDefault="00B31E8D" w:rsidP="00B31E8D">
      <w:r>
        <w:t xml:space="preserve">        for (</w:t>
      </w:r>
      <w:proofErr w:type="spellStart"/>
      <w:r>
        <w:t>int</w:t>
      </w:r>
      <w:proofErr w:type="spellEnd"/>
      <w:r>
        <w:t xml:space="preserve"> j = 0; j &lt; m; </w:t>
      </w:r>
      <w:proofErr w:type="spellStart"/>
      <w:r>
        <w:t>j++</w:t>
      </w:r>
      <w:proofErr w:type="spellEnd"/>
      <w:r>
        <w:t>) {</w:t>
      </w:r>
    </w:p>
    <w:p w:rsidR="00B31E8D" w:rsidRDefault="00B31E8D" w:rsidP="00B31E8D">
      <w:r>
        <w:t xml:space="preserve">            if (blockSize[j] &gt;= </w:t>
      </w:r>
      <w:proofErr w:type="spellStart"/>
      <w:r>
        <w:t>processSize</w:t>
      </w:r>
      <w:proofErr w:type="spellEnd"/>
      <w:r>
        <w:t>[i]) {</w:t>
      </w:r>
    </w:p>
    <w:p w:rsidR="00B31E8D" w:rsidRDefault="00B31E8D" w:rsidP="00B31E8D">
      <w:r>
        <w:t xml:space="preserve">                if (</w:t>
      </w:r>
      <w:proofErr w:type="spellStart"/>
      <w:r>
        <w:t>bestIdx</w:t>
      </w:r>
      <w:proofErr w:type="spellEnd"/>
      <w:r>
        <w:t xml:space="preserve"> == -1 || blockSize[</w:t>
      </w:r>
      <w:proofErr w:type="spellStart"/>
      <w:r>
        <w:t>bestIdx</w:t>
      </w:r>
      <w:proofErr w:type="spellEnd"/>
      <w:r>
        <w:t>] &gt; blockSize[j])</w:t>
      </w:r>
    </w:p>
    <w:p w:rsidR="00B31E8D" w:rsidRDefault="00B31E8D" w:rsidP="00B31E8D">
      <w:r>
        <w:t xml:space="preserve">                    </w:t>
      </w:r>
      <w:proofErr w:type="spellStart"/>
      <w:r>
        <w:t>bestIdx</w:t>
      </w:r>
      <w:proofErr w:type="spellEnd"/>
      <w:r>
        <w:t xml:space="preserve"> = j;</w:t>
      </w:r>
    </w:p>
    <w:p w:rsidR="00B31E8D" w:rsidRDefault="00B31E8D" w:rsidP="00B31E8D">
      <w:r>
        <w:t xml:space="preserve">            }</w:t>
      </w:r>
    </w:p>
    <w:p w:rsidR="00B31E8D" w:rsidRDefault="00B31E8D" w:rsidP="00B31E8D">
      <w:r>
        <w:t xml:space="preserve">        }</w:t>
      </w:r>
    </w:p>
    <w:p w:rsidR="00B31E8D" w:rsidRDefault="00B31E8D" w:rsidP="00B31E8D">
      <w:r>
        <w:t xml:space="preserve">        if (</w:t>
      </w:r>
      <w:proofErr w:type="spellStart"/>
      <w:proofErr w:type="gramStart"/>
      <w:r>
        <w:t>bestIdx</w:t>
      </w:r>
      <w:proofErr w:type="spellEnd"/>
      <w:r>
        <w:t xml:space="preserve"> !</w:t>
      </w:r>
      <w:proofErr w:type="gramEnd"/>
      <w:r>
        <w:t>= -1) {</w:t>
      </w:r>
    </w:p>
    <w:p w:rsidR="00B31E8D" w:rsidRDefault="00B31E8D" w:rsidP="00B31E8D">
      <w:r>
        <w:t xml:space="preserve">            allocation[i] = </w:t>
      </w:r>
      <w:proofErr w:type="spellStart"/>
      <w:r>
        <w:t>bestIdx</w:t>
      </w:r>
      <w:proofErr w:type="spellEnd"/>
      <w:r>
        <w:t>;</w:t>
      </w:r>
    </w:p>
    <w:p w:rsidR="00B31E8D" w:rsidRDefault="00B31E8D" w:rsidP="00B31E8D">
      <w:r>
        <w:t xml:space="preserve">            blockSize[</w:t>
      </w:r>
      <w:proofErr w:type="spellStart"/>
      <w:r>
        <w:t>bestIdx</w:t>
      </w:r>
      <w:proofErr w:type="spellEnd"/>
      <w:r>
        <w:t xml:space="preserve">] -= </w:t>
      </w:r>
      <w:proofErr w:type="spellStart"/>
      <w:r>
        <w:t>processSize</w:t>
      </w:r>
      <w:proofErr w:type="spellEnd"/>
      <w:r>
        <w:t>[i];</w:t>
      </w:r>
    </w:p>
    <w:p w:rsidR="00B31E8D" w:rsidRDefault="00B31E8D" w:rsidP="00B31E8D">
      <w:r>
        <w:t xml:space="preserve">        }</w:t>
      </w:r>
    </w:p>
    <w:p w:rsidR="00B31E8D" w:rsidRDefault="00B31E8D" w:rsidP="00B31E8D">
      <w:r>
        <w:t xml:space="preserve">    }</w:t>
      </w:r>
    </w:p>
    <w:p w:rsidR="00B31E8D" w:rsidRDefault="00B31E8D" w:rsidP="00B31E8D"/>
    <w:p w:rsidR="00B31E8D" w:rsidRDefault="00B31E8D" w:rsidP="00B31E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No.\</w:t>
      </w:r>
      <w:proofErr w:type="spellStart"/>
      <w:r>
        <w:t>tBlock</w:t>
      </w:r>
      <w:proofErr w:type="spellEnd"/>
      <w:r>
        <w:t xml:space="preserve"> No.\n");</w:t>
      </w:r>
    </w:p>
    <w:p w:rsidR="00B31E8D" w:rsidRDefault="00B31E8D" w:rsidP="00B31E8D">
      <w:r>
        <w:t xml:space="preserve">    for (</w:t>
      </w:r>
      <w:proofErr w:type="spellStart"/>
      <w:r>
        <w:t>int</w:t>
      </w:r>
      <w:proofErr w:type="spellEnd"/>
      <w:r>
        <w:t xml:space="preserve"> i = 0; i &lt; n; i++)</w:t>
      </w:r>
    </w:p>
    <w:p w:rsidR="00B31E8D" w:rsidRDefault="00B31E8D" w:rsidP="00B31E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%d\t\t", i + 1);</w:t>
      </w:r>
    </w:p>
    <w:p w:rsidR="00B31E8D" w:rsidRDefault="00B31E8D" w:rsidP="00B31E8D">
      <w:r>
        <w:t xml:space="preserve">        if (allocation[i</w:t>
      </w:r>
      <w:proofErr w:type="gramStart"/>
      <w:r>
        <w:t>] !</w:t>
      </w:r>
      <w:proofErr w:type="gramEnd"/>
      <w:r>
        <w:t>= -1)</w:t>
      </w:r>
    </w:p>
    <w:p w:rsidR="00B31E8D" w:rsidRDefault="00B31E8D" w:rsidP="00B31E8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allocation[i] + 1);</w:t>
      </w:r>
    </w:p>
    <w:p w:rsidR="00B31E8D" w:rsidRDefault="00B31E8D" w:rsidP="00B31E8D">
      <w:r>
        <w:t xml:space="preserve">        else</w:t>
      </w:r>
    </w:p>
    <w:p w:rsidR="00B31E8D" w:rsidRDefault="00B31E8D" w:rsidP="00B31E8D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:rsidR="00B31E8D" w:rsidRDefault="00B31E8D" w:rsidP="00B31E8D">
      <w:r>
        <w:t>}</w:t>
      </w:r>
    </w:p>
    <w:p w:rsidR="00B31E8D" w:rsidRDefault="00B31E8D" w:rsidP="00B31E8D"/>
    <w:p w:rsidR="00B31E8D" w:rsidRDefault="00B31E8D" w:rsidP="00B31E8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31E8D" w:rsidRDefault="00B31E8D" w:rsidP="00B31E8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blockSize[</w:t>
      </w:r>
      <w:proofErr w:type="gramEnd"/>
      <w:r>
        <w:t>] = {100, 500, 200, 300, 600};</w:t>
      </w:r>
    </w:p>
    <w:p w:rsidR="00B31E8D" w:rsidRDefault="00B31E8D" w:rsidP="00B31E8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 = {212, 417, 112, 426};</w:t>
      </w:r>
    </w:p>
    <w:p w:rsidR="00B31E8D" w:rsidRDefault="00B31E8D" w:rsidP="00B31E8D">
      <w:r>
        <w:t xml:space="preserve">    </w:t>
      </w:r>
      <w:proofErr w:type="spellStart"/>
      <w:r>
        <w:t>int</w:t>
      </w:r>
      <w:proofErr w:type="spellEnd"/>
      <w:r>
        <w:t xml:space="preserve"> m = </w:t>
      </w:r>
      <w:proofErr w:type="spellStart"/>
      <w:r>
        <w:t>sizeof</w:t>
      </w:r>
      <w:proofErr w:type="spellEnd"/>
      <w:r>
        <w:t xml:space="preserve">(blockSize) / </w:t>
      </w:r>
      <w:proofErr w:type="spellStart"/>
      <w:r>
        <w:t>sizeof</w:t>
      </w:r>
      <w:proofErr w:type="spellEnd"/>
      <w:r>
        <w:t>(</w:t>
      </w:r>
      <w:proofErr w:type="gramStart"/>
      <w:r>
        <w:t>blockSize[</w:t>
      </w:r>
      <w:proofErr w:type="gramEnd"/>
      <w:r>
        <w:t>0]);</w:t>
      </w:r>
    </w:p>
    <w:p w:rsidR="00B31E8D" w:rsidRDefault="00B31E8D" w:rsidP="00B31E8D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0]);</w:t>
      </w:r>
    </w:p>
    <w:p w:rsidR="00B31E8D" w:rsidRDefault="00B31E8D" w:rsidP="00B31E8D">
      <w:r>
        <w:t xml:space="preserve">   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 xml:space="preserve">blockSize, m, </w:t>
      </w:r>
      <w:proofErr w:type="spellStart"/>
      <w:r>
        <w:t>processSize</w:t>
      </w:r>
      <w:proofErr w:type="spellEnd"/>
      <w:r>
        <w:t>, n);</w:t>
      </w:r>
    </w:p>
    <w:p w:rsidR="00B31E8D" w:rsidRDefault="00B31E8D" w:rsidP="00B31E8D">
      <w:r>
        <w:t xml:space="preserve">    return 0;</w:t>
      </w:r>
    </w:p>
    <w:p w:rsidR="00B31E8D" w:rsidRDefault="00B31E8D" w:rsidP="00B31E8D">
      <w:r>
        <w:t>}</w:t>
      </w:r>
    </w:p>
    <w:p w:rsidR="00B31E8D" w:rsidRDefault="00B31E8D" w:rsidP="00B31E8D"/>
    <w:p w:rsidR="00B31E8D" w:rsidRDefault="00B31E8D" w:rsidP="00B31E8D"/>
    <w:p w:rsidR="00B31E8D" w:rsidRPr="009302BE" w:rsidRDefault="00B31E8D" w:rsidP="00B31E8D">
      <w:pPr>
        <w:rPr>
          <w:b/>
        </w:rPr>
      </w:pPr>
      <w:r w:rsidRPr="009302BE">
        <w:rPr>
          <w:b/>
        </w:rPr>
        <w:t>Output</w:t>
      </w:r>
    </w:p>
    <w:p w:rsidR="00B31E8D" w:rsidRDefault="00B31E8D" w:rsidP="00B31E8D"/>
    <w:p w:rsidR="00B31E8D" w:rsidRDefault="00B31E8D" w:rsidP="00B31E8D">
      <w:r>
        <w:t>Process No.   Block No.</w:t>
      </w:r>
    </w:p>
    <w:p w:rsidR="00B31E8D" w:rsidRDefault="00B31E8D" w:rsidP="00B31E8D">
      <w:r>
        <w:t>1             4</w:t>
      </w:r>
    </w:p>
    <w:p w:rsidR="00B31E8D" w:rsidRDefault="00B31E8D" w:rsidP="00B31E8D">
      <w:r>
        <w:t>2             2</w:t>
      </w:r>
    </w:p>
    <w:p w:rsidR="00B31E8D" w:rsidRDefault="00B31E8D" w:rsidP="00B31E8D">
      <w:r>
        <w:t>3             3</w:t>
      </w:r>
    </w:p>
    <w:p w:rsidR="00B31E8D" w:rsidRDefault="00B31E8D" w:rsidP="00B31E8D">
      <w:r>
        <w:t>4             Not Allocated</w:t>
      </w:r>
    </w:p>
    <w:p w:rsidR="00B31E8D" w:rsidRDefault="00B31E8D" w:rsidP="00B31E8D"/>
    <w:p w:rsidR="00B31E8D" w:rsidRDefault="00B31E8D" w:rsidP="00B31E8D"/>
    <w:p w:rsidR="00B31E8D" w:rsidRPr="009302BE" w:rsidRDefault="00B31E8D" w:rsidP="00B31E8D">
      <w:pPr>
        <w:rPr>
          <w:b/>
        </w:rPr>
      </w:pPr>
      <w:r w:rsidRPr="009302BE">
        <w:rPr>
          <w:b/>
        </w:rPr>
        <w:t>23. Construct a C program to implement first fit algorithm of memory management.</w:t>
      </w:r>
    </w:p>
    <w:p w:rsidR="00B31E8D" w:rsidRDefault="00B31E8D" w:rsidP="00B31E8D"/>
    <w:p w:rsidR="00B31E8D" w:rsidRDefault="00B31E8D" w:rsidP="00B31E8D"/>
    <w:p w:rsidR="00B31E8D" w:rsidRDefault="00B31E8D" w:rsidP="00B31E8D">
      <w:r>
        <w:t>#include &lt;</w:t>
      </w:r>
      <w:proofErr w:type="spellStart"/>
      <w:r>
        <w:t>stdio.h</w:t>
      </w:r>
      <w:proofErr w:type="spellEnd"/>
      <w:r>
        <w:t>&gt;</w:t>
      </w:r>
    </w:p>
    <w:p w:rsidR="00B31E8D" w:rsidRDefault="00B31E8D" w:rsidP="00B31E8D"/>
    <w:p w:rsidR="00B31E8D" w:rsidRDefault="00B31E8D" w:rsidP="00B31E8D">
      <w:r>
        <w:t>// Function to allocate memory to blocks as per first fit algorithm</w:t>
      </w:r>
    </w:p>
    <w:p w:rsidR="00B31E8D" w:rsidRDefault="00B31E8D" w:rsidP="00B31E8D">
      <w:r>
        <w:t xml:space="preserve">void </w:t>
      </w:r>
      <w:proofErr w:type="spellStart"/>
      <w:proofErr w:type="gramStart"/>
      <w:r>
        <w:t>firstFit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blockSize[], </w:t>
      </w:r>
      <w:proofErr w:type="spellStart"/>
      <w:r>
        <w:t>int</w:t>
      </w:r>
      <w:proofErr w:type="spellEnd"/>
      <w:r>
        <w:t xml:space="preserve"> blocks,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processSize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processes) {</w:t>
      </w:r>
    </w:p>
    <w:p w:rsidR="00B31E8D" w:rsidRDefault="00B31E8D" w:rsidP="00B31E8D">
      <w:r>
        <w:t xml:space="preserve">    // Stores block id of the block allocated to a process</w:t>
      </w:r>
    </w:p>
    <w:p w:rsidR="00B31E8D" w:rsidRDefault="00B31E8D" w:rsidP="00B31E8D">
      <w:r>
        <w:t xml:space="preserve">    </w:t>
      </w:r>
      <w:proofErr w:type="spellStart"/>
      <w:r>
        <w:t>int</w:t>
      </w:r>
      <w:proofErr w:type="spellEnd"/>
      <w:r>
        <w:t xml:space="preserve"> allocation[processes];</w:t>
      </w:r>
    </w:p>
    <w:p w:rsidR="00B31E8D" w:rsidRDefault="00B31E8D" w:rsidP="00B31E8D"/>
    <w:p w:rsidR="00B31E8D" w:rsidRDefault="00B31E8D" w:rsidP="00B31E8D">
      <w:r>
        <w:t xml:space="preserve">    // Initially no block is assigned to any process</w:t>
      </w:r>
    </w:p>
    <w:p w:rsidR="00B31E8D" w:rsidRDefault="00B31E8D" w:rsidP="00B31E8D">
      <w:r>
        <w:t xml:space="preserve">    for (</w:t>
      </w:r>
      <w:proofErr w:type="spellStart"/>
      <w:r>
        <w:t>int</w:t>
      </w:r>
      <w:proofErr w:type="spellEnd"/>
      <w:r>
        <w:t xml:space="preserve"> i = 0; i &lt; processes; i++) {</w:t>
      </w:r>
    </w:p>
    <w:p w:rsidR="00B31E8D" w:rsidRDefault="00B31E8D" w:rsidP="00B31E8D">
      <w:r>
        <w:t xml:space="preserve">        allocation[i] = -1;</w:t>
      </w:r>
    </w:p>
    <w:p w:rsidR="00B31E8D" w:rsidRDefault="00B31E8D" w:rsidP="00B31E8D">
      <w:r>
        <w:t xml:space="preserve">    }</w:t>
      </w:r>
    </w:p>
    <w:p w:rsidR="00B31E8D" w:rsidRDefault="00B31E8D" w:rsidP="00B31E8D"/>
    <w:p w:rsidR="00B31E8D" w:rsidRDefault="00B31E8D" w:rsidP="00B31E8D">
      <w:r>
        <w:t xml:space="preserve">    // Pick each process and find the first suitable block according to first fit algorithm</w:t>
      </w:r>
    </w:p>
    <w:p w:rsidR="00B31E8D" w:rsidRDefault="00B31E8D" w:rsidP="00B31E8D">
      <w:r>
        <w:t xml:space="preserve">    for (</w:t>
      </w:r>
      <w:proofErr w:type="spellStart"/>
      <w:r>
        <w:t>int</w:t>
      </w:r>
      <w:proofErr w:type="spellEnd"/>
      <w:r>
        <w:t xml:space="preserve"> i = 0; i &lt; processes; i++) {</w:t>
      </w:r>
    </w:p>
    <w:p w:rsidR="00B31E8D" w:rsidRDefault="00B31E8D" w:rsidP="00B31E8D">
      <w:r>
        <w:t xml:space="preserve">        for (</w:t>
      </w:r>
      <w:proofErr w:type="spellStart"/>
      <w:r>
        <w:t>int</w:t>
      </w:r>
      <w:proofErr w:type="spellEnd"/>
      <w:r>
        <w:t xml:space="preserve"> j = 0; j &lt; blocks; </w:t>
      </w:r>
      <w:proofErr w:type="spellStart"/>
      <w:r>
        <w:t>j++</w:t>
      </w:r>
      <w:proofErr w:type="spellEnd"/>
      <w:r>
        <w:t>) {</w:t>
      </w:r>
    </w:p>
    <w:p w:rsidR="00B31E8D" w:rsidRDefault="00B31E8D" w:rsidP="00B31E8D">
      <w:r>
        <w:t xml:space="preserve">            if (blockSize[j] &gt;= </w:t>
      </w:r>
      <w:proofErr w:type="spellStart"/>
      <w:r>
        <w:t>processSize</w:t>
      </w:r>
      <w:proofErr w:type="spellEnd"/>
      <w:r>
        <w:t>[i]) {</w:t>
      </w:r>
    </w:p>
    <w:p w:rsidR="00B31E8D" w:rsidRDefault="00B31E8D" w:rsidP="00B31E8D">
      <w:r>
        <w:t xml:space="preserve">                // Allocate block j to process i</w:t>
      </w:r>
    </w:p>
    <w:p w:rsidR="00B31E8D" w:rsidRDefault="00B31E8D" w:rsidP="00B31E8D">
      <w:r>
        <w:t xml:space="preserve">                allocation[i] = j;</w:t>
      </w:r>
    </w:p>
    <w:p w:rsidR="00B31E8D" w:rsidRDefault="00B31E8D" w:rsidP="00B31E8D"/>
    <w:p w:rsidR="00B31E8D" w:rsidRDefault="00B31E8D" w:rsidP="00B31E8D">
      <w:r>
        <w:t xml:space="preserve">                // Reduce available memory in this block</w:t>
      </w:r>
    </w:p>
    <w:p w:rsidR="00B31E8D" w:rsidRDefault="00B31E8D" w:rsidP="00B31E8D">
      <w:r>
        <w:t xml:space="preserve">                blockSize[j] -= </w:t>
      </w:r>
      <w:proofErr w:type="spellStart"/>
      <w:r>
        <w:t>processSize</w:t>
      </w:r>
      <w:proofErr w:type="spellEnd"/>
      <w:r>
        <w:t>[i];</w:t>
      </w:r>
    </w:p>
    <w:p w:rsidR="00B31E8D" w:rsidRDefault="00B31E8D" w:rsidP="00B31E8D"/>
    <w:p w:rsidR="00B31E8D" w:rsidRDefault="00B31E8D" w:rsidP="00B31E8D">
      <w:r>
        <w:t xml:space="preserve">                break; // Move to the next process</w:t>
      </w:r>
    </w:p>
    <w:p w:rsidR="00B31E8D" w:rsidRDefault="00B31E8D" w:rsidP="00B31E8D">
      <w:r>
        <w:lastRenderedPageBreak/>
        <w:t xml:space="preserve">            }</w:t>
      </w:r>
    </w:p>
    <w:p w:rsidR="00B31E8D" w:rsidRDefault="00B31E8D" w:rsidP="00B31E8D">
      <w:r>
        <w:t xml:space="preserve">        }</w:t>
      </w:r>
    </w:p>
    <w:p w:rsidR="00B31E8D" w:rsidRDefault="00B31E8D" w:rsidP="00B31E8D">
      <w:r>
        <w:t xml:space="preserve">    }</w:t>
      </w:r>
    </w:p>
    <w:p w:rsidR="00B31E8D" w:rsidRDefault="00B31E8D" w:rsidP="00B31E8D"/>
    <w:p w:rsidR="00B31E8D" w:rsidRDefault="00B31E8D" w:rsidP="00B31E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</w:t>
      </w:r>
      <w:proofErr w:type="spellEnd"/>
      <w:r>
        <w:t xml:space="preserve"> Size\</w:t>
      </w:r>
      <w:proofErr w:type="spellStart"/>
      <w:r>
        <w:t>tBlock</w:t>
      </w:r>
      <w:proofErr w:type="spellEnd"/>
      <w:r>
        <w:t xml:space="preserve"> no.\n");</w:t>
      </w:r>
    </w:p>
    <w:p w:rsidR="00B31E8D" w:rsidRDefault="00B31E8D" w:rsidP="00B31E8D">
      <w:r>
        <w:t xml:space="preserve">    for (</w:t>
      </w:r>
      <w:proofErr w:type="spellStart"/>
      <w:r>
        <w:t>int</w:t>
      </w:r>
      <w:proofErr w:type="spellEnd"/>
      <w:r>
        <w:t xml:space="preserve"> i = 0; i &lt; processes; i++) {</w:t>
      </w:r>
    </w:p>
    <w:p w:rsidR="00B31E8D" w:rsidRDefault="00B31E8D" w:rsidP="00B31E8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t%d</w:t>
      </w:r>
      <w:proofErr w:type="spellEnd"/>
      <w:r>
        <w:t xml:space="preserve">\t\t", i + 1, </w:t>
      </w:r>
      <w:proofErr w:type="spellStart"/>
      <w:r>
        <w:t>processSize</w:t>
      </w:r>
      <w:proofErr w:type="spellEnd"/>
      <w:r>
        <w:t>[i]);</w:t>
      </w:r>
    </w:p>
    <w:p w:rsidR="00B31E8D" w:rsidRDefault="00B31E8D" w:rsidP="00B31E8D">
      <w:r>
        <w:t xml:space="preserve">        if (allocation[i</w:t>
      </w:r>
      <w:proofErr w:type="gramStart"/>
      <w:r>
        <w:t>] !</w:t>
      </w:r>
      <w:proofErr w:type="gramEnd"/>
      <w:r>
        <w:t>= -1) {</w:t>
      </w:r>
    </w:p>
    <w:p w:rsidR="00B31E8D" w:rsidRDefault="00B31E8D" w:rsidP="00B31E8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allocation[i] + 1);</w:t>
      </w:r>
    </w:p>
    <w:p w:rsidR="00B31E8D" w:rsidRDefault="00B31E8D" w:rsidP="00B31E8D">
      <w:r>
        <w:t xml:space="preserve">        } else {</w:t>
      </w:r>
    </w:p>
    <w:p w:rsidR="00B31E8D" w:rsidRDefault="00B31E8D" w:rsidP="00B31E8D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Allocated\n");</w:t>
      </w:r>
    </w:p>
    <w:p w:rsidR="00B31E8D" w:rsidRDefault="00B31E8D" w:rsidP="00B31E8D">
      <w:r>
        <w:t xml:space="preserve">        }</w:t>
      </w:r>
    </w:p>
    <w:p w:rsidR="00B31E8D" w:rsidRDefault="00B31E8D" w:rsidP="00B31E8D">
      <w:r>
        <w:t xml:space="preserve">    }</w:t>
      </w:r>
    </w:p>
    <w:p w:rsidR="00B31E8D" w:rsidRDefault="00B31E8D" w:rsidP="00B31E8D">
      <w:r>
        <w:t>}</w:t>
      </w:r>
    </w:p>
    <w:p w:rsidR="00B31E8D" w:rsidRDefault="00B31E8D" w:rsidP="00B31E8D"/>
    <w:p w:rsidR="00B31E8D" w:rsidRDefault="00B31E8D" w:rsidP="00B31E8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31E8D" w:rsidRDefault="00B31E8D" w:rsidP="00B31E8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blockSize[</w:t>
      </w:r>
      <w:proofErr w:type="gramEnd"/>
      <w:r>
        <w:t>] = {100, 500, 200, 300, 600};</w:t>
      </w:r>
    </w:p>
    <w:p w:rsidR="00B31E8D" w:rsidRDefault="00B31E8D" w:rsidP="00B31E8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 = {212, 417, 112, 426};</w:t>
      </w:r>
    </w:p>
    <w:p w:rsidR="00B31E8D" w:rsidRDefault="00B31E8D" w:rsidP="00B31E8D">
      <w:r>
        <w:t xml:space="preserve">    </w:t>
      </w:r>
      <w:proofErr w:type="spellStart"/>
      <w:r>
        <w:t>int</w:t>
      </w:r>
      <w:proofErr w:type="spellEnd"/>
      <w:r>
        <w:t xml:space="preserve"> blocks = </w:t>
      </w:r>
      <w:proofErr w:type="spellStart"/>
      <w:r>
        <w:t>sizeof</w:t>
      </w:r>
      <w:proofErr w:type="spellEnd"/>
      <w:r>
        <w:t xml:space="preserve">(blockSize) / </w:t>
      </w:r>
      <w:proofErr w:type="spellStart"/>
      <w:r>
        <w:t>sizeof</w:t>
      </w:r>
      <w:proofErr w:type="spellEnd"/>
      <w:r>
        <w:t>(</w:t>
      </w:r>
      <w:proofErr w:type="gramStart"/>
      <w:r>
        <w:t>blockSize[</w:t>
      </w:r>
      <w:proofErr w:type="gramEnd"/>
      <w:r>
        <w:t>0]);</w:t>
      </w:r>
    </w:p>
    <w:p w:rsidR="00B31E8D" w:rsidRDefault="00B31E8D" w:rsidP="00B31E8D">
      <w:r>
        <w:t xml:space="preserve">    </w:t>
      </w:r>
      <w:proofErr w:type="spellStart"/>
      <w:r>
        <w:t>int</w:t>
      </w:r>
      <w:proofErr w:type="spellEnd"/>
      <w:r>
        <w:t xml:space="preserve"> processes = </w:t>
      </w:r>
      <w:proofErr w:type="spellStart"/>
      <w:r>
        <w:t>sizeof</w:t>
      </w:r>
      <w:proofErr w:type="spellEnd"/>
      <w:r>
        <w:t>(</w:t>
      </w:r>
      <w:proofErr w:type="spellStart"/>
      <w:r>
        <w:t>processSize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0]);</w:t>
      </w:r>
    </w:p>
    <w:p w:rsidR="00B31E8D" w:rsidRDefault="00B31E8D" w:rsidP="00B31E8D"/>
    <w:p w:rsidR="00B31E8D" w:rsidRDefault="00B31E8D" w:rsidP="00B31E8D">
      <w:r>
        <w:t xml:space="preserve">   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 xml:space="preserve">blockSize, blocks, </w:t>
      </w:r>
      <w:proofErr w:type="spellStart"/>
      <w:r>
        <w:t>processSize</w:t>
      </w:r>
      <w:proofErr w:type="spellEnd"/>
      <w:r>
        <w:t>, processes);</w:t>
      </w:r>
    </w:p>
    <w:p w:rsidR="00B31E8D" w:rsidRDefault="00B31E8D" w:rsidP="00B31E8D"/>
    <w:p w:rsidR="00B31E8D" w:rsidRDefault="00B31E8D" w:rsidP="00B31E8D">
      <w:r>
        <w:t xml:space="preserve">    return 0;</w:t>
      </w:r>
    </w:p>
    <w:p w:rsidR="00B31E8D" w:rsidRDefault="00B31E8D" w:rsidP="00B31E8D">
      <w:r>
        <w:t>}</w:t>
      </w:r>
    </w:p>
    <w:p w:rsidR="00B31E8D" w:rsidRDefault="00B31E8D" w:rsidP="00B31E8D"/>
    <w:p w:rsidR="00B31E8D" w:rsidRDefault="00B31E8D" w:rsidP="00B31E8D"/>
    <w:p w:rsidR="00B31E8D" w:rsidRPr="009302BE" w:rsidRDefault="00B31E8D" w:rsidP="00B31E8D">
      <w:pPr>
        <w:rPr>
          <w:b/>
        </w:rPr>
      </w:pPr>
      <w:r w:rsidRPr="009302BE">
        <w:rPr>
          <w:b/>
        </w:rPr>
        <w:t>Output</w:t>
      </w:r>
    </w:p>
    <w:p w:rsidR="00B31E8D" w:rsidRDefault="00B31E8D" w:rsidP="00B31E8D"/>
    <w:p w:rsidR="00B31E8D" w:rsidRDefault="00B31E8D" w:rsidP="00B31E8D">
      <w:r>
        <w:t>Process No.    Process Size    Block no.</w:t>
      </w:r>
    </w:p>
    <w:p w:rsidR="00B31E8D" w:rsidRDefault="00B31E8D" w:rsidP="00B31E8D">
      <w:r>
        <w:t>1              212             2</w:t>
      </w:r>
    </w:p>
    <w:p w:rsidR="00B31E8D" w:rsidRDefault="00B31E8D" w:rsidP="00B31E8D">
      <w:r>
        <w:t>2              417             5</w:t>
      </w:r>
    </w:p>
    <w:p w:rsidR="00B31E8D" w:rsidRDefault="00B31E8D" w:rsidP="00B31E8D">
      <w:r>
        <w:t>3              112             2</w:t>
      </w:r>
    </w:p>
    <w:p w:rsidR="00B31E8D" w:rsidRDefault="00B31E8D" w:rsidP="00B31E8D">
      <w:r>
        <w:t>4              426             Not Allocated</w:t>
      </w:r>
    </w:p>
    <w:p w:rsidR="00B31E8D" w:rsidRDefault="00B31E8D" w:rsidP="00B31E8D"/>
    <w:p w:rsidR="00B31E8D" w:rsidRDefault="00B31E8D" w:rsidP="00B31E8D"/>
    <w:p w:rsidR="00B31E8D" w:rsidRPr="009302BE" w:rsidRDefault="00B31E8D" w:rsidP="00B31E8D">
      <w:pPr>
        <w:rPr>
          <w:b/>
        </w:rPr>
      </w:pPr>
      <w:r w:rsidRPr="009302BE">
        <w:rPr>
          <w:b/>
        </w:rPr>
        <w:t>24. Design a C program to demonstrate UNIX system calls for file management.</w:t>
      </w:r>
    </w:p>
    <w:p w:rsidR="00B31E8D" w:rsidRDefault="00B31E8D" w:rsidP="00B31E8D"/>
    <w:p w:rsidR="00B31E8D" w:rsidRDefault="00B31E8D" w:rsidP="00B31E8D">
      <w:r>
        <w:t>#include &lt;</w:t>
      </w:r>
      <w:proofErr w:type="spellStart"/>
      <w:r>
        <w:t>stdio.h</w:t>
      </w:r>
      <w:proofErr w:type="spellEnd"/>
      <w:r>
        <w:t>&gt;</w:t>
      </w:r>
    </w:p>
    <w:p w:rsidR="00B31E8D" w:rsidRDefault="00B31E8D" w:rsidP="00B31E8D">
      <w:r>
        <w:t>#include &lt;</w:t>
      </w:r>
      <w:proofErr w:type="spellStart"/>
      <w:r>
        <w:t>fcntl.h</w:t>
      </w:r>
      <w:proofErr w:type="spellEnd"/>
      <w:r>
        <w:t>&gt;</w:t>
      </w:r>
    </w:p>
    <w:p w:rsidR="00B31E8D" w:rsidRDefault="00B31E8D" w:rsidP="00B31E8D">
      <w:r>
        <w:t>#include &lt;</w:t>
      </w:r>
      <w:proofErr w:type="spellStart"/>
      <w:r>
        <w:t>unistd.h</w:t>
      </w:r>
      <w:proofErr w:type="spellEnd"/>
      <w:r>
        <w:t>&gt;</w:t>
      </w:r>
    </w:p>
    <w:p w:rsidR="00B31E8D" w:rsidRDefault="00B31E8D" w:rsidP="00B31E8D"/>
    <w:p w:rsidR="00B31E8D" w:rsidRDefault="00B31E8D" w:rsidP="00B31E8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B31E8D" w:rsidRDefault="00B31E8D" w:rsidP="00B31E8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;</w:t>
      </w:r>
    </w:p>
    <w:p w:rsidR="00B31E8D" w:rsidRDefault="00B31E8D" w:rsidP="00B31E8D">
      <w:r>
        <w:t xml:space="preserve">    char </w:t>
      </w:r>
      <w:proofErr w:type="gramStart"/>
      <w:r>
        <w:t>buffer[</w:t>
      </w:r>
      <w:proofErr w:type="gramEnd"/>
      <w:r>
        <w:t>100];</w:t>
      </w:r>
    </w:p>
    <w:p w:rsidR="00B31E8D" w:rsidRDefault="00B31E8D" w:rsidP="00B31E8D"/>
    <w:p w:rsidR="00B31E8D" w:rsidRDefault="00B31E8D" w:rsidP="00B31E8D">
      <w:r>
        <w:t xml:space="preserve">    // Open a file for reading and writing</w:t>
      </w:r>
    </w:p>
    <w:p w:rsidR="00B31E8D" w:rsidRDefault="00B31E8D" w:rsidP="00B31E8D">
      <w:r>
        <w:t xml:space="preserve">   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"example.txt", O_RDWR | O_CREAT, S_IRUSR | S_IWUSR);</w:t>
      </w:r>
    </w:p>
    <w:p w:rsidR="00B31E8D" w:rsidRDefault="00B31E8D" w:rsidP="00B31E8D">
      <w:r>
        <w:lastRenderedPageBreak/>
        <w:t xml:space="preserve">    if (</w:t>
      </w:r>
      <w:proofErr w:type="spellStart"/>
      <w:r>
        <w:t>fd</w:t>
      </w:r>
      <w:proofErr w:type="spellEnd"/>
      <w:r>
        <w:t xml:space="preserve"> == -1) {</w:t>
      </w:r>
    </w:p>
    <w:p w:rsidR="00B31E8D" w:rsidRDefault="00B31E8D" w:rsidP="00B31E8D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file");</w:t>
      </w:r>
    </w:p>
    <w:p w:rsidR="00B31E8D" w:rsidRDefault="00B31E8D" w:rsidP="00B31E8D">
      <w:r>
        <w:t xml:space="preserve">        return 1;</w:t>
      </w:r>
    </w:p>
    <w:p w:rsidR="00B31E8D" w:rsidRDefault="00B31E8D" w:rsidP="00B31E8D">
      <w:r>
        <w:t xml:space="preserve">    }</w:t>
      </w:r>
    </w:p>
    <w:p w:rsidR="00B31E8D" w:rsidRDefault="00B31E8D" w:rsidP="00B31E8D"/>
    <w:p w:rsidR="00B31E8D" w:rsidRDefault="00B31E8D" w:rsidP="00B31E8D">
      <w:r>
        <w:t xml:space="preserve">    // Write to the file</w:t>
      </w:r>
    </w:p>
    <w:p w:rsidR="00B31E8D" w:rsidRDefault="00B31E8D" w:rsidP="00B31E8D">
      <w:r>
        <w:t xml:space="preserve">    </w:t>
      </w:r>
      <w:proofErr w:type="spellStart"/>
      <w:r>
        <w:t>const</w:t>
      </w:r>
      <w:proofErr w:type="spellEnd"/>
      <w:r>
        <w:t xml:space="preserve"> char *text = "Hello, UNIX system calls!";</w:t>
      </w:r>
    </w:p>
    <w:p w:rsidR="00B31E8D" w:rsidRDefault="00B31E8D" w:rsidP="00B31E8D">
      <w:r>
        <w:t xml:space="preserve">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bytesWritten</w:t>
      </w:r>
      <w:proofErr w:type="spellEnd"/>
      <w:r>
        <w:t xml:space="preserve"> =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text, </w:t>
      </w:r>
      <w:proofErr w:type="spellStart"/>
      <w:r>
        <w:t>sizeof</w:t>
      </w:r>
      <w:proofErr w:type="spellEnd"/>
      <w:r>
        <w:t>(text));</w:t>
      </w:r>
    </w:p>
    <w:p w:rsidR="00B31E8D" w:rsidRDefault="00B31E8D" w:rsidP="00B31E8D">
      <w:r>
        <w:t xml:space="preserve">    if (</w:t>
      </w:r>
      <w:proofErr w:type="spellStart"/>
      <w:r>
        <w:t>bytesWritten</w:t>
      </w:r>
      <w:proofErr w:type="spellEnd"/>
      <w:r>
        <w:t xml:space="preserve"> == -1) {</w:t>
      </w:r>
    </w:p>
    <w:p w:rsidR="00B31E8D" w:rsidRDefault="00B31E8D" w:rsidP="00B31E8D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writing to file");</w:t>
      </w:r>
    </w:p>
    <w:p w:rsidR="00B31E8D" w:rsidRDefault="00B31E8D" w:rsidP="00B31E8D">
      <w:r>
        <w:t xml:space="preserve">        close(</w:t>
      </w:r>
      <w:proofErr w:type="spellStart"/>
      <w:r>
        <w:t>fd</w:t>
      </w:r>
      <w:proofErr w:type="spellEnd"/>
      <w:r>
        <w:t>);</w:t>
      </w:r>
    </w:p>
    <w:p w:rsidR="00B31E8D" w:rsidRDefault="00B31E8D" w:rsidP="00B31E8D">
      <w:r>
        <w:t xml:space="preserve">        return 1;</w:t>
      </w:r>
    </w:p>
    <w:p w:rsidR="00B31E8D" w:rsidRDefault="00B31E8D" w:rsidP="00B31E8D">
      <w:r>
        <w:t xml:space="preserve">    }</w:t>
      </w:r>
    </w:p>
    <w:p w:rsidR="00B31E8D" w:rsidRDefault="00B31E8D" w:rsidP="00B31E8D"/>
    <w:p w:rsidR="00B31E8D" w:rsidRDefault="00B31E8D" w:rsidP="00B31E8D">
      <w:r>
        <w:t xml:space="preserve">    // Move the file pointer to the beginning</w:t>
      </w:r>
    </w:p>
    <w:p w:rsidR="00B31E8D" w:rsidRDefault="00B31E8D" w:rsidP="00B31E8D">
      <w:r>
        <w:t xml:space="preserve">    if (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0, SEEK_SET) == -1) {</w:t>
      </w:r>
    </w:p>
    <w:p w:rsidR="00B31E8D" w:rsidRDefault="00B31E8D" w:rsidP="00B31E8D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seeking in file");</w:t>
      </w:r>
    </w:p>
    <w:p w:rsidR="00B31E8D" w:rsidRDefault="00B31E8D" w:rsidP="00B31E8D">
      <w:r>
        <w:t xml:space="preserve">        close(</w:t>
      </w:r>
      <w:proofErr w:type="spellStart"/>
      <w:r>
        <w:t>fd</w:t>
      </w:r>
      <w:proofErr w:type="spellEnd"/>
      <w:r>
        <w:t>);</w:t>
      </w:r>
    </w:p>
    <w:p w:rsidR="00B31E8D" w:rsidRDefault="00B31E8D" w:rsidP="00B31E8D">
      <w:r>
        <w:t xml:space="preserve">        return 1;</w:t>
      </w:r>
    </w:p>
    <w:p w:rsidR="00B31E8D" w:rsidRDefault="00B31E8D" w:rsidP="00B31E8D">
      <w:r>
        <w:t xml:space="preserve">    }</w:t>
      </w:r>
    </w:p>
    <w:p w:rsidR="00B31E8D" w:rsidRDefault="00B31E8D" w:rsidP="00B31E8D"/>
    <w:p w:rsidR="00B31E8D" w:rsidRDefault="00B31E8D" w:rsidP="00B31E8D">
      <w:r>
        <w:t xml:space="preserve">    // Read from the file</w:t>
      </w:r>
    </w:p>
    <w:p w:rsidR="00B31E8D" w:rsidRDefault="00B31E8D" w:rsidP="00B31E8D">
      <w:r>
        <w:t xml:space="preserve">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bytesRead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 - 1);</w:t>
      </w:r>
    </w:p>
    <w:p w:rsidR="00B31E8D" w:rsidRDefault="00B31E8D" w:rsidP="00B31E8D">
      <w:r>
        <w:t xml:space="preserve">    if (</w:t>
      </w:r>
      <w:proofErr w:type="spellStart"/>
      <w:r>
        <w:t>bytesRead</w:t>
      </w:r>
      <w:proofErr w:type="spellEnd"/>
      <w:r>
        <w:t xml:space="preserve"> == -1) {</w:t>
      </w:r>
    </w:p>
    <w:p w:rsidR="00B31E8D" w:rsidRDefault="00B31E8D" w:rsidP="00B31E8D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reading file");</w:t>
      </w:r>
    </w:p>
    <w:p w:rsidR="00B31E8D" w:rsidRDefault="00B31E8D" w:rsidP="00B31E8D">
      <w:r>
        <w:t xml:space="preserve">        close(</w:t>
      </w:r>
      <w:proofErr w:type="spellStart"/>
      <w:r>
        <w:t>fd</w:t>
      </w:r>
      <w:proofErr w:type="spellEnd"/>
      <w:r>
        <w:t>);</w:t>
      </w:r>
    </w:p>
    <w:p w:rsidR="00B31E8D" w:rsidRDefault="00B31E8D" w:rsidP="00B31E8D">
      <w:r>
        <w:t xml:space="preserve">        return 1;</w:t>
      </w:r>
    </w:p>
    <w:p w:rsidR="00B31E8D" w:rsidRDefault="00B31E8D" w:rsidP="00B31E8D">
      <w:r>
        <w:t xml:space="preserve">    }</w:t>
      </w:r>
    </w:p>
    <w:p w:rsidR="00B31E8D" w:rsidRDefault="00B31E8D" w:rsidP="00B31E8D"/>
    <w:p w:rsidR="00B31E8D" w:rsidRDefault="00B31E8D" w:rsidP="00B31E8D">
      <w:r>
        <w:t xml:space="preserve">    // Null-terminate the buffer and print it</w:t>
      </w:r>
    </w:p>
    <w:p w:rsidR="00B31E8D" w:rsidRDefault="00B31E8D" w:rsidP="00B31E8D">
      <w:r>
        <w:t xml:space="preserve">    buffer[</w:t>
      </w:r>
      <w:proofErr w:type="spellStart"/>
      <w:r>
        <w:t>bytesRead</w:t>
      </w:r>
      <w:proofErr w:type="spellEnd"/>
      <w:r>
        <w:t>] = '\0';</w:t>
      </w:r>
    </w:p>
    <w:p w:rsidR="00B31E8D" w:rsidRDefault="00B31E8D" w:rsidP="00B31E8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 from file: %s\n", buffer);</w:t>
      </w:r>
    </w:p>
    <w:p w:rsidR="00B31E8D" w:rsidRDefault="00B31E8D" w:rsidP="00B31E8D"/>
    <w:p w:rsidR="00B31E8D" w:rsidRDefault="00B31E8D" w:rsidP="00B31E8D">
      <w:r>
        <w:t xml:space="preserve">    // Close the file</w:t>
      </w:r>
    </w:p>
    <w:p w:rsidR="00B31E8D" w:rsidRDefault="00B31E8D" w:rsidP="00B31E8D">
      <w:r>
        <w:t xml:space="preserve">    if (close(</w:t>
      </w:r>
      <w:proofErr w:type="spellStart"/>
      <w:r>
        <w:t>fd</w:t>
      </w:r>
      <w:proofErr w:type="spellEnd"/>
      <w:r>
        <w:t>) == -1) {</w:t>
      </w:r>
    </w:p>
    <w:p w:rsidR="00B31E8D" w:rsidRDefault="00B31E8D" w:rsidP="00B31E8D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closing file");</w:t>
      </w:r>
    </w:p>
    <w:p w:rsidR="00B31E8D" w:rsidRDefault="00B31E8D" w:rsidP="00B31E8D">
      <w:r>
        <w:t xml:space="preserve">        return 1;</w:t>
      </w:r>
    </w:p>
    <w:p w:rsidR="00B31E8D" w:rsidRDefault="00B31E8D" w:rsidP="00B31E8D">
      <w:r>
        <w:t xml:space="preserve">    }</w:t>
      </w:r>
    </w:p>
    <w:p w:rsidR="00B31E8D" w:rsidRDefault="00B31E8D" w:rsidP="00B31E8D"/>
    <w:p w:rsidR="00B31E8D" w:rsidRDefault="00B31E8D" w:rsidP="00B31E8D">
      <w:r>
        <w:t xml:space="preserve">    return 0;</w:t>
      </w:r>
    </w:p>
    <w:p w:rsidR="00B31E8D" w:rsidRDefault="00B31E8D" w:rsidP="00B31E8D">
      <w:r>
        <w:t>}</w:t>
      </w:r>
    </w:p>
    <w:p w:rsidR="00B31E8D" w:rsidRDefault="00B31E8D" w:rsidP="00B31E8D"/>
    <w:p w:rsidR="00B31E8D" w:rsidRPr="009302BE" w:rsidRDefault="00B31E8D" w:rsidP="00B31E8D">
      <w:pPr>
        <w:rPr>
          <w:b/>
        </w:rPr>
      </w:pPr>
      <w:r w:rsidRPr="009302BE">
        <w:rPr>
          <w:b/>
        </w:rPr>
        <w:t>Output</w:t>
      </w:r>
    </w:p>
    <w:p w:rsidR="00B31E8D" w:rsidRDefault="00B31E8D" w:rsidP="00B31E8D"/>
    <w:p w:rsidR="00B31E8D" w:rsidRDefault="00B31E8D" w:rsidP="00B31E8D">
      <w:r w:rsidRPr="00B31E8D">
        <w:t>Read from file: Hello, UNIX system calls!</w:t>
      </w:r>
    </w:p>
    <w:p w:rsidR="00B31E8D" w:rsidRDefault="00B31E8D" w:rsidP="00B31E8D"/>
    <w:p w:rsidR="00B31E8D" w:rsidRDefault="00B31E8D" w:rsidP="00B31E8D"/>
    <w:p w:rsidR="00B31E8D" w:rsidRDefault="00B31E8D" w:rsidP="00B31E8D">
      <w:pPr>
        <w:rPr>
          <w:b/>
        </w:rPr>
      </w:pPr>
      <w:r w:rsidRPr="009302BE">
        <w:rPr>
          <w:b/>
        </w:rPr>
        <w:lastRenderedPageBreak/>
        <w:t>25. Construct a C program to implement the I/O system calls of UNIX (</w:t>
      </w:r>
      <w:proofErr w:type="spellStart"/>
      <w:r w:rsidRPr="009302BE">
        <w:rPr>
          <w:b/>
        </w:rPr>
        <w:t>fcntl</w:t>
      </w:r>
      <w:proofErr w:type="spellEnd"/>
      <w:r w:rsidRPr="009302BE">
        <w:rPr>
          <w:b/>
        </w:rPr>
        <w:t xml:space="preserve">, seek, stat, </w:t>
      </w:r>
      <w:proofErr w:type="spellStart"/>
      <w:r w:rsidRPr="009302BE">
        <w:rPr>
          <w:b/>
        </w:rPr>
        <w:t>opendir</w:t>
      </w:r>
      <w:proofErr w:type="spellEnd"/>
      <w:r w:rsidRPr="009302BE">
        <w:rPr>
          <w:b/>
        </w:rPr>
        <w:t xml:space="preserve">, </w:t>
      </w:r>
      <w:proofErr w:type="spellStart"/>
      <w:r w:rsidRPr="009302BE">
        <w:rPr>
          <w:b/>
        </w:rPr>
        <w:t>read</w:t>
      </w:r>
      <w:r w:rsidR="000246CB" w:rsidRPr="009302BE">
        <w:rPr>
          <w:b/>
        </w:rPr>
        <w:t>d</w:t>
      </w:r>
      <w:r w:rsidRPr="009302BE">
        <w:rPr>
          <w:b/>
        </w:rPr>
        <w:t>ir</w:t>
      </w:r>
      <w:proofErr w:type="spellEnd"/>
      <w:r w:rsidRPr="009302BE">
        <w:rPr>
          <w:b/>
        </w:rPr>
        <w:t>)</w:t>
      </w:r>
    </w:p>
    <w:p w:rsidR="009302BE" w:rsidRPr="009302BE" w:rsidRDefault="009302BE" w:rsidP="00B31E8D">
      <w:pPr>
        <w:rPr>
          <w:b/>
        </w:rPr>
      </w:pPr>
    </w:p>
    <w:p w:rsidR="000246CB" w:rsidRDefault="000246CB" w:rsidP="000246CB">
      <w:r>
        <w:t>#include &lt;</w:t>
      </w:r>
      <w:proofErr w:type="spellStart"/>
      <w:r>
        <w:t>stdio.h</w:t>
      </w:r>
      <w:proofErr w:type="spellEnd"/>
      <w:r>
        <w:t>&gt;</w:t>
      </w:r>
    </w:p>
    <w:p w:rsidR="000246CB" w:rsidRDefault="000246CB" w:rsidP="000246CB">
      <w:r>
        <w:t>#include &lt;</w:t>
      </w:r>
      <w:proofErr w:type="spellStart"/>
      <w:r>
        <w:t>fcntl.h</w:t>
      </w:r>
      <w:proofErr w:type="spellEnd"/>
      <w:r>
        <w:t>&gt;</w:t>
      </w:r>
    </w:p>
    <w:p w:rsidR="000246CB" w:rsidRDefault="000246CB" w:rsidP="000246CB">
      <w:r>
        <w:t>#include &lt;</w:t>
      </w:r>
      <w:proofErr w:type="spellStart"/>
      <w:r>
        <w:t>unistd.h</w:t>
      </w:r>
      <w:proofErr w:type="spellEnd"/>
      <w:r>
        <w:t>&gt;</w:t>
      </w:r>
    </w:p>
    <w:p w:rsidR="000246CB" w:rsidRDefault="000246CB" w:rsidP="000246CB">
      <w:r>
        <w:t>#include &lt;sys/</w:t>
      </w:r>
      <w:proofErr w:type="spellStart"/>
      <w:r>
        <w:t>stat.h</w:t>
      </w:r>
      <w:proofErr w:type="spellEnd"/>
      <w:r>
        <w:t>&gt;</w:t>
      </w:r>
    </w:p>
    <w:p w:rsidR="000246CB" w:rsidRDefault="000246CB" w:rsidP="000246CB">
      <w:r>
        <w:t>#include &lt;</w:t>
      </w:r>
      <w:proofErr w:type="spellStart"/>
      <w:r>
        <w:t>dirent.h</w:t>
      </w:r>
      <w:proofErr w:type="spellEnd"/>
      <w:r>
        <w:t>&gt;</w:t>
      </w:r>
    </w:p>
    <w:p w:rsidR="000246CB" w:rsidRDefault="000246CB" w:rsidP="000246CB"/>
    <w:p w:rsidR="000246CB" w:rsidRDefault="000246CB" w:rsidP="000246C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0246CB" w:rsidRDefault="000246CB" w:rsidP="000246C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;</w:t>
      </w:r>
    </w:p>
    <w:p w:rsidR="000246CB" w:rsidRDefault="000246CB" w:rsidP="000246CB">
      <w:r>
        <w:t xml:space="preserve">    </w:t>
      </w:r>
      <w:proofErr w:type="spellStart"/>
      <w:r>
        <w:t>struct</w:t>
      </w:r>
      <w:proofErr w:type="spellEnd"/>
      <w:r>
        <w:t xml:space="preserve"> stat </w:t>
      </w:r>
      <w:proofErr w:type="spellStart"/>
      <w:r>
        <w:t>statbuf</w:t>
      </w:r>
      <w:proofErr w:type="spellEnd"/>
      <w:r>
        <w:t>;</w:t>
      </w:r>
    </w:p>
    <w:p w:rsidR="000246CB" w:rsidRDefault="000246CB" w:rsidP="000246CB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dirent</w:t>
      </w:r>
      <w:proofErr w:type="spellEnd"/>
      <w:r>
        <w:t xml:space="preserve"> *entry;</w:t>
      </w:r>
    </w:p>
    <w:p w:rsidR="000246CB" w:rsidRDefault="000246CB" w:rsidP="000246CB">
      <w:r>
        <w:t xml:space="preserve">    DIR *</w:t>
      </w:r>
      <w:proofErr w:type="spellStart"/>
      <w:r>
        <w:t>dir</w:t>
      </w:r>
      <w:proofErr w:type="spellEnd"/>
      <w:r>
        <w:t>;</w:t>
      </w:r>
    </w:p>
    <w:p w:rsidR="000246CB" w:rsidRDefault="000246CB" w:rsidP="000246CB"/>
    <w:p w:rsidR="000246CB" w:rsidRDefault="000246CB" w:rsidP="000246CB">
      <w:r>
        <w:t xml:space="preserve">    // Open a file for reading and writing</w:t>
      </w:r>
    </w:p>
    <w:p w:rsidR="000246CB" w:rsidRDefault="000246CB" w:rsidP="000246CB">
      <w:r>
        <w:t xml:space="preserve">   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"example.txt", O_RDWR | O_CREAT, S_IRUSR | S_IWUSR);</w:t>
      </w:r>
    </w:p>
    <w:p w:rsidR="000246CB" w:rsidRDefault="000246CB" w:rsidP="000246CB">
      <w:r>
        <w:t xml:space="preserve">    if (</w:t>
      </w:r>
      <w:proofErr w:type="spellStart"/>
      <w:r>
        <w:t>fd</w:t>
      </w:r>
      <w:proofErr w:type="spellEnd"/>
      <w:r>
        <w:t xml:space="preserve"> == -1) {</w:t>
      </w:r>
    </w:p>
    <w:p w:rsidR="000246CB" w:rsidRDefault="000246CB" w:rsidP="000246CB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file");</w:t>
      </w:r>
    </w:p>
    <w:p w:rsidR="000246CB" w:rsidRDefault="000246CB" w:rsidP="000246CB">
      <w:r>
        <w:t xml:space="preserve">        return 1;</w:t>
      </w:r>
    </w:p>
    <w:p w:rsidR="000246CB" w:rsidRDefault="000246CB" w:rsidP="000246CB">
      <w:r>
        <w:t xml:space="preserve">    }</w:t>
      </w:r>
    </w:p>
    <w:p w:rsidR="000246CB" w:rsidRDefault="000246CB" w:rsidP="000246CB"/>
    <w:p w:rsidR="000246CB" w:rsidRDefault="000246CB" w:rsidP="000246CB">
      <w:r>
        <w:t xml:space="preserve">    // Write to the file</w:t>
      </w:r>
    </w:p>
    <w:p w:rsidR="000246CB" w:rsidRDefault="000246CB" w:rsidP="000246CB">
      <w:r>
        <w:t xml:space="preserve">    </w:t>
      </w:r>
      <w:proofErr w:type="spellStart"/>
      <w:r>
        <w:t>const</w:t>
      </w:r>
      <w:proofErr w:type="spellEnd"/>
      <w:r>
        <w:t xml:space="preserve"> char *text = "Hello, UNIX system calls!";</w:t>
      </w:r>
    </w:p>
    <w:p w:rsidR="000246CB" w:rsidRDefault="000246CB" w:rsidP="000246CB">
      <w:r>
        <w:t xml:space="preserve">    </w:t>
      </w:r>
      <w:proofErr w:type="spellStart"/>
      <w:r>
        <w:t>ssize_t</w:t>
      </w:r>
      <w:proofErr w:type="spellEnd"/>
      <w:r>
        <w:t xml:space="preserve"> </w:t>
      </w:r>
      <w:proofErr w:type="spellStart"/>
      <w:r>
        <w:t>bytesWritten</w:t>
      </w:r>
      <w:proofErr w:type="spellEnd"/>
      <w:r>
        <w:t xml:space="preserve"> =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text, </w:t>
      </w:r>
      <w:proofErr w:type="spellStart"/>
      <w:r>
        <w:t>sizeof</w:t>
      </w:r>
      <w:proofErr w:type="spellEnd"/>
      <w:r>
        <w:t>(text));</w:t>
      </w:r>
    </w:p>
    <w:p w:rsidR="000246CB" w:rsidRDefault="000246CB" w:rsidP="000246CB">
      <w:r>
        <w:t xml:space="preserve">    if (</w:t>
      </w:r>
      <w:proofErr w:type="spellStart"/>
      <w:r>
        <w:t>bytesWritten</w:t>
      </w:r>
      <w:proofErr w:type="spellEnd"/>
      <w:r>
        <w:t xml:space="preserve"> == -1) {</w:t>
      </w:r>
    </w:p>
    <w:p w:rsidR="000246CB" w:rsidRDefault="000246CB" w:rsidP="000246CB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writing to file");</w:t>
      </w:r>
    </w:p>
    <w:p w:rsidR="000246CB" w:rsidRDefault="000246CB" w:rsidP="000246CB">
      <w:r>
        <w:t xml:space="preserve">        close(</w:t>
      </w:r>
      <w:proofErr w:type="spellStart"/>
      <w:r>
        <w:t>fd</w:t>
      </w:r>
      <w:proofErr w:type="spellEnd"/>
      <w:r>
        <w:t>);</w:t>
      </w:r>
    </w:p>
    <w:p w:rsidR="000246CB" w:rsidRDefault="000246CB" w:rsidP="000246CB">
      <w:r>
        <w:t xml:space="preserve">        return 1;</w:t>
      </w:r>
    </w:p>
    <w:p w:rsidR="000246CB" w:rsidRDefault="000246CB" w:rsidP="000246CB">
      <w:r>
        <w:t xml:space="preserve">    }</w:t>
      </w:r>
    </w:p>
    <w:p w:rsidR="000246CB" w:rsidRDefault="000246CB" w:rsidP="000246CB"/>
    <w:p w:rsidR="000246CB" w:rsidRDefault="000246CB" w:rsidP="000246CB">
      <w:r>
        <w:t xml:space="preserve">    // Move the file pointer to the beginning using </w:t>
      </w:r>
      <w:proofErr w:type="spellStart"/>
      <w:r>
        <w:t>lseek</w:t>
      </w:r>
      <w:proofErr w:type="spellEnd"/>
    </w:p>
    <w:p w:rsidR="000246CB" w:rsidRDefault="000246CB" w:rsidP="000246CB">
      <w:r>
        <w:t xml:space="preserve">    if (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0, SEEK_SET) == -1) {</w:t>
      </w:r>
    </w:p>
    <w:p w:rsidR="000246CB" w:rsidRDefault="000246CB" w:rsidP="000246CB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seeking in file");</w:t>
      </w:r>
    </w:p>
    <w:p w:rsidR="000246CB" w:rsidRDefault="000246CB" w:rsidP="000246CB">
      <w:r>
        <w:t xml:space="preserve">        close(</w:t>
      </w:r>
      <w:proofErr w:type="spellStart"/>
      <w:r>
        <w:t>fd</w:t>
      </w:r>
      <w:proofErr w:type="spellEnd"/>
      <w:r>
        <w:t>);</w:t>
      </w:r>
    </w:p>
    <w:p w:rsidR="000246CB" w:rsidRDefault="000246CB" w:rsidP="000246CB">
      <w:r>
        <w:t xml:space="preserve">        return 1;</w:t>
      </w:r>
    </w:p>
    <w:p w:rsidR="000246CB" w:rsidRDefault="000246CB" w:rsidP="000246CB">
      <w:r>
        <w:t xml:space="preserve">    }</w:t>
      </w:r>
    </w:p>
    <w:p w:rsidR="000246CB" w:rsidRDefault="000246CB" w:rsidP="000246CB"/>
    <w:p w:rsidR="000246CB" w:rsidRDefault="000246CB" w:rsidP="000246CB">
      <w:r>
        <w:t xml:space="preserve">    // Get file status using stat</w:t>
      </w:r>
    </w:p>
    <w:p w:rsidR="000246CB" w:rsidRDefault="000246CB" w:rsidP="000246CB">
      <w:r>
        <w:t xml:space="preserve">    if (</w:t>
      </w:r>
      <w:proofErr w:type="gramStart"/>
      <w:r>
        <w:t>stat(</w:t>
      </w:r>
      <w:proofErr w:type="gramEnd"/>
      <w:r>
        <w:t>"example.txt", &amp;</w:t>
      </w:r>
      <w:proofErr w:type="spellStart"/>
      <w:r>
        <w:t>statbuf</w:t>
      </w:r>
      <w:proofErr w:type="spellEnd"/>
      <w:r>
        <w:t>) == -1) {</w:t>
      </w:r>
    </w:p>
    <w:p w:rsidR="000246CB" w:rsidRDefault="000246CB" w:rsidP="000246CB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getting file status");</w:t>
      </w:r>
    </w:p>
    <w:p w:rsidR="000246CB" w:rsidRDefault="000246CB" w:rsidP="000246CB">
      <w:r>
        <w:t xml:space="preserve">        close(</w:t>
      </w:r>
      <w:proofErr w:type="spellStart"/>
      <w:r>
        <w:t>fd</w:t>
      </w:r>
      <w:proofErr w:type="spellEnd"/>
      <w:r>
        <w:t>);</w:t>
      </w:r>
    </w:p>
    <w:p w:rsidR="000246CB" w:rsidRDefault="000246CB" w:rsidP="000246CB">
      <w:r>
        <w:t xml:space="preserve">        return 1;</w:t>
      </w:r>
    </w:p>
    <w:p w:rsidR="000246CB" w:rsidRDefault="000246CB" w:rsidP="000246CB">
      <w:r>
        <w:t xml:space="preserve">    }</w:t>
      </w:r>
    </w:p>
    <w:p w:rsidR="000246CB" w:rsidRDefault="000246CB" w:rsidP="000246CB"/>
    <w:p w:rsidR="000246CB" w:rsidRDefault="000246CB" w:rsidP="000246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size: %</w:t>
      </w:r>
      <w:proofErr w:type="spellStart"/>
      <w:r>
        <w:t>lld</w:t>
      </w:r>
      <w:proofErr w:type="spellEnd"/>
      <w:r>
        <w:t xml:space="preserve"> bytes\n", (long long)</w:t>
      </w:r>
      <w:proofErr w:type="spellStart"/>
      <w:r>
        <w:t>statbuf.st_size</w:t>
      </w:r>
      <w:proofErr w:type="spellEnd"/>
      <w:r>
        <w:t>);</w:t>
      </w:r>
    </w:p>
    <w:p w:rsidR="000246CB" w:rsidRDefault="000246CB" w:rsidP="000246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permissions: %o\n", </w:t>
      </w:r>
      <w:proofErr w:type="spellStart"/>
      <w:r>
        <w:t>statbuf.st_mode</w:t>
      </w:r>
      <w:proofErr w:type="spellEnd"/>
      <w:r>
        <w:t xml:space="preserve"> &amp; 0777);</w:t>
      </w:r>
    </w:p>
    <w:p w:rsidR="000246CB" w:rsidRDefault="000246CB" w:rsidP="000246CB"/>
    <w:p w:rsidR="000246CB" w:rsidRDefault="000246CB" w:rsidP="000246CB">
      <w:r>
        <w:lastRenderedPageBreak/>
        <w:t xml:space="preserve">    // Use </w:t>
      </w:r>
      <w:proofErr w:type="spellStart"/>
      <w:r>
        <w:t>fcntl</w:t>
      </w:r>
      <w:proofErr w:type="spellEnd"/>
      <w:r>
        <w:t xml:space="preserve"> to get file status flags</w:t>
      </w:r>
    </w:p>
    <w:p w:rsidR="000246CB" w:rsidRDefault="000246CB" w:rsidP="000246CB">
      <w:r>
        <w:t xml:space="preserve">    </w:t>
      </w:r>
      <w:proofErr w:type="spellStart"/>
      <w:r>
        <w:t>int</w:t>
      </w:r>
      <w:proofErr w:type="spellEnd"/>
      <w:r>
        <w:t xml:space="preserve"> flags = </w:t>
      </w:r>
      <w:proofErr w:type="spellStart"/>
      <w:proofErr w:type="gramStart"/>
      <w:r>
        <w:t>fcntl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F_GETFL);</w:t>
      </w:r>
    </w:p>
    <w:p w:rsidR="000246CB" w:rsidRDefault="000246CB" w:rsidP="000246CB">
      <w:r>
        <w:t xml:space="preserve">    if (flags == -1) {</w:t>
      </w:r>
    </w:p>
    <w:p w:rsidR="000246CB" w:rsidRDefault="000246CB" w:rsidP="000246CB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getting file flags");</w:t>
      </w:r>
    </w:p>
    <w:p w:rsidR="000246CB" w:rsidRDefault="000246CB" w:rsidP="000246CB">
      <w:r>
        <w:t xml:space="preserve">        close(</w:t>
      </w:r>
      <w:proofErr w:type="spellStart"/>
      <w:r>
        <w:t>fd</w:t>
      </w:r>
      <w:proofErr w:type="spellEnd"/>
      <w:r>
        <w:t>);</w:t>
      </w:r>
    </w:p>
    <w:p w:rsidR="000246CB" w:rsidRDefault="000246CB" w:rsidP="000246CB">
      <w:r>
        <w:t xml:space="preserve">        return 1;</w:t>
      </w:r>
    </w:p>
    <w:p w:rsidR="000246CB" w:rsidRDefault="000246CB" w:rsidP="000246CB">
      <w:r>
        <w:t xml:space="preserve">    }</w:t>
      </w:r>
    </w:p>
    <w:p w:rsidR="000246CB" w:rsidRDefault="000246CB" w:rsidP="000246CB"/>
    <w:p w:rsidR="000246CB" w:rsidRDefault="000246CB" w:rsidP="000246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flags: %d\n", flags);</w:t>
      </w:r>
    </w:p>
    <w:p w:rsidR="000246CB" w:rsidRDefault="000246CB" w:rsidP="000246CB"/>
    <w:p w:rsidR="000246CB" w:rsidRDefault="000246CB" w:rsidP="000246CB">
      <w:r>
        <w:t xml:space="preserve">    // Close the file</w:t>
      </w:r>
    </w:p>
    <w:p w:rsidR="000246CB" w:rsidRDefault="000246CB" w:rsidP="000246CB">
      <w:r>
        <w:t xml:space="preserve">    if (close(</w:t>
      </w:r>
      <w:proofErr w:type="spellStart"/>
      <w:r>
        <w:t>fd</w:t>
      </w:r>
      <w:proofErr w:type="spellEnd"/>
      <w:r>
        <w:t>) == -1) {</w:t>
      </w:r>
    </w:p>
    <w:p w:rsidR="000246CB" w:rsidRDefault="000246CB" w:rsidP="000246CB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closing file");</w:t>
      </w:r>
    </w:p>
    <w:p w:rsidR="000246CB" w:rsidRDefault="000246CB" w:rsidP="000246CB">
      <w:r>
        <w:t xml:space="preserve">        return 1;</w:t>
      </w:r>
    </w:p>
    <w:p w:rsidR="000246CB" w:rsidRDefault="000246CB" w:rsidP="000246CB">
      <w:r>
        <w:t xml:space="preserve">    }</w:t>
      </w:r>
    </w:p>
    <w:p w:rsidR="000246CB" w:rsidRDefault="000246CB" w:rsidP="000246CB"/>
    <w:p w:rsidR="000246CB" w:rsidRDefault="000246CB" w:rsidP="000246CB">
      <w:r>
        <w:t xml:space="preserve">    // Open a directory</w:t>
      </w:r>
    </w:p>
    <w:p w:rsidR="000246CB" w:rsidRDefault="000246CB" w:rsidP="000246CB">
      <w:r>
        <w:t xml:space="preserve">    </w:t>
      </w:r>
      <w:proofErr w:type="spellStart"/>
      <w:r>
        <w:t>dir</w:t>
      </w:r>
      <w:proofErr w:type="spellEnd"/>
      <w:r>
        <w:t xml:space="preserve"> = 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".");</w:t>
      </w:r>
    </w:p>
    <w:p w:rsidR="000246CB" w:rsidRDefault="000246CB" w:rsidP="000246CB">
      <w:r>
        <w:t xml:space="preserve">    if (</w:t>
      </w:r>
      <w:proofErr w:type="spellStart"/>
      <w:r>
        <w:t>dir</w:t>
      </w:r>
      <w:proofErr w:type="spellEnd"/>
      <w:r>
        <w:t xml:space="preserve"> == NULL) {</w:t>
      </w:r>
    </w:p>
    <w:p w:rsidR="000246CB" w:rsidRDefault="000246CB" w:rsidP="000246CB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directory");</w:t>
      </w:r>
    </w:p>
    <w:p w:rsidR="000246CB" w:rsidRDefault="000246CB" w:rsidP="000246CB">
      <w:r>
        <w:t xml:space="preserve">        return 1;</w:t>
      </w:r>
    </w:p>
    <w:p w:rsidR="000246CB" w:rsidRDefault="000246CB" w:rsidP="000246CB">
      <w:r>
        <w:t xml:space="preserve">    }</w:t>
      </w:r>
    </w:p>
    <w:p w:rsidR="000246CB" w:rsidRDefault="000246CB" w:rsidP="000246CB"/>
    <w:p w:rsidR="000246CB" w:rsidRDefault="000246CB" w:rsidP="000246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nDirectory</w:t>
      </w:r>
      <w:proofErr w:type="spellEnd"/>
      <w:r>
        <w:t xml:space="preserve"> contents:\n");</w:t>
      </w:r>
    </w:p>
    <w:p w:rsidR="000246CB" w:rsidRDefault="000246CB" w:rsidP="000246CB">
      <w:r>
        <w:t xml:space="preserve">    while ((entry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</w:t>
      </w:r>
      <w:proofErr w:type="gramStart"/>
      <w:r>
        <w:t>) !</w:t>
      </w:r>
      <w:proofErr w:type="gramEnd"/>
      <w:r>
        <w:t>= NULL) {</w:t>
      </w:r>
    </w:p>
    <w:p w:rsidR="000246CB" w:rsidRDefault="000246CB" w:rsidP="000246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entry-&gt;</w:t>
      </w:r>
      <w:proofErr w:type="spellStart"/>
      <w:r>
        <w:t>d_name</w:t>
      </w:r>
      <w:proofErr w:type="spellEnd"/>
      <w:r>
        <w:t>);</w:t>
      </w:r>
    </w:p>
    <w:p w:rsidR="000246CB" w:rsidRDefault="000246CB" w:rsidP="000246CB">
      <w:r>
        <w:t xml:space="preserve">    }</w:t>
      </w:r>
    </w:p>
    <w:p w:rsidR="000246CB" w:rsidRDefault="000246CB" w:rsidP="000246CB"/>
    <w:p w:rsidR="000246CB" w:rsidRDefault="000246CB" w:rsidP="000246CB">
      <w:r>
        <w:t xml:space="preserve">    // Close the directory</w:t>
      </w:r>
    </w:p>
    <w:p w:rsidR="000246CB" w:rsidRDefault="000246CB" w:rsidP="000246CB">
      <w:r>
        <w:t xml:space="preserve">    if (</w:t>
      </w:r>
      <w:proofErr w:type="spellStart"/>
      <w:r>
        <w:t>closedir</w:t>
      </w:r>
      <w:proofErr w:type="spellEnd"/>
      <w:r>
        <w:t>(</w:t>
      </w:r>
      <w:proofErr w:type="spellStart"/>
      <w:r>
        <w:t>dir</w:t>
      </w:r>
      <w:proofErr w:type="spellEnd"/>
      <w:r>
        <w:t>) == -1) {</w:t>
      </w:r>
    </w:p>
    <w:p w:rsidR="000246CB" w:rsidRDefault="000246CB" w:rsidP="000246CB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closing directory");</w:t>
      </w:r>
    </w:p>
    <w:p w:rsidR="000246CB" w:rsidRDefault="000246CB" w:rsidP="000246CB">
      <w:r>
        <w:t xml:space="preserve">        return 1;</w:t>
      </w:r>
    </w:p>
    <w:p w:rsidR="000246CB" w:rsidRDefault="000246CB" w:rsidP="000246CB">
      <w:r>
        <w:t xml:space="preserve">    }</w:t>
      </w:r>
    </w:p>
    <w:p w:rsidR="000246CB" w:rsidRDefault="000246CB" w:rsidP="000246CB"/>
    <w:p w:rsidR="000246CB" w:rsidRDefault="000246CB" w:rsidP="000246CB">
      <w:r>
        <w:t xml:space="preserve">    return 0;</w:t>
      </w:r>
    </w:p>
    <w:p w:rsidR="000246CB" w:rsidRDefault="000246CB" w:rsidP="000246CB">
      <w:r>
        <w:t>}</w:t>
      </w:r>
    </w:p>
    <w:p w:rsidR="000246CB" w:rsidRDefault="000246CB" w:rsidP="000246CB"/>
    <w:p w:rsidR="000246CB" w:rsidRPr="009302BE" w:rsidRDefault="000246CB" w:rsidP="000246CB">
      <w:pPr>
        <w:rPr>
          <w:b/>
        </w:rPr>
      </w:pPr>
      <w:r w:rsidRPr="009302BE">
        <w:rPr>
          <w:b/>
        </w:rPr>
        <w:t>Output</w:t>
      </w:r>
    </w:p>
    <w:p w:rsidR="000246CB" w:rsidRDefault="000246CB" w:rsidP="000246CB"/>
    <w:p w:rsidR="000246CB" w:rsidRDefault="000246CB" w:rsidP="000246CB">
      <w:r>
        <w:t>File size: 27 bytes</w:t>
      </w:r>
    </w:p>
    <w:p w:rsidR="000246CB" w:rsidRDefault="000246CB" w:rsidP="000246CB">
      <w:r>
        <w:t>File permissions: 644</w:t>
      </w:r>
    </w:p>
    <w:p w:rsidR="000246CB" w:rsidRDefault="000246CB" w:rsidP="000246CB">
      <w:r>
        <w:t>File flags: 2</w:t>
      </w:r>
    </w:p>
    <w:p w:rsidR="000246CB" w:rsidRDefault="000246CB" w:rsidP="000246CB"/>
    <w:p w:rsidR="000246CB" w:rsidRDefault="000246CB" w:rsidP="000246CB">
      <w:r>
        <w:t>Directory contents:</w:t>
      </w:r>
    </w:p>
    <w:p w:rsidR="000246CB" w:rsidRDefault="000246CB" w:rsidP="000246CB">
      <w:r>
        <w:t>.</w:t>
      </w:r>
    </w:p>
    <w:p w:rsidR="000246CB" w:rsidRDefault="000246CB" w:rsidP="000246CB">
      <w:r>
        <w:t>..</w:t>
      </w:r>
    </w:p>
    <w:p w:rsidR="000246CB" w:rsidRDefault="000246CB" w:rsidP="000246CB">
      <w:r>
        <w:t>example.txt</w:t>
      </w:r>
    </w:p>
    <w:p w:rsidR="000246CB" w:rsidRDefault="000246CB" w:rsidP="000246CB">
      <w:proofErr w:type="spellStart"/>
      <w:r>
        <w:t>io_system_calls</w:t>
      </w:r>
      <w:proofErr w:type="spellEnd"/>
    </w:p>
    <w:p w:rsidR="000246CB" w:rsidRDefault="000246CB" w:rsidP="000246CB"/>
    <w:p w:rsidR="000246CB" w:rsidRDefault="000246CB" w:rsidP="000246CB"/>
    <w:p w:rsidR="000246CB" w:rsidRPr="009302BE" w:rsidRDefault="000246CB" w:rsidP="000246CB">
      <w:pPr>
        <w:rPr>
          <w:b/>
        </w:rPr>
      </w:pPr>
      <w:r w:rsidRPr="009302BE">
        <w:rPr>
          <w:b/>
        </w:rPr>
        <w:t>26. Construct a C program to implement the file management operations</w:t>
      </w:r>
    </w:p>
    <w:p w:rsidR="000246CB" w:rsidRDefault="000246CB" w:rsidP="000246CB">
      <w:r>
        <w:t>#include &lt;</w:t>
      </w:r>
      <w:proofErr w:type="spellStart"/>
      <w:r>
        <w:t>stdio.h</w:t>
      </w:r>
      <w:proofErr w:type="spellEnd"/>
      <w:r>
        <w:t>&gt;</w:t>
      </w:r>
    </w:p>
    <w:p w:rsidR="000246CB" w:rsidRDefault="000246CB" w:rsidP="000246CB">
      <w:r>
        <w:t>#include &lt;</w:t>
      </w:r>
      <w:proofErr w:type="spellStart"/>
      <w:r>
        <w:t>stdlib.h</w:t>
      </w:r>
      <w:proofErr w:type="spellEnd"/>
      <w:r>
        <w:t>&gt;</w:t>
      </w:r>
    </w:p>
    <w:p w:rsidR="000246CB" w:rsidRDefault="000246CB" w:rsidP="000246CB"/>
    <w:p w:rsidR="000246CB" w:rsidRDefault="000246CB" w:rsidP="000246C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0246CB" w:rsidRDefault="000246CB" w:rsidP="000246CB">
      <w:r>
        <w:t xml:space="preserve">    FILE *file;</w:t>
      </w:r>
    </w:p>
    <w:p w:rsidR="000246CB" w:rsidRDefault="000246CB" w:rsidP="000246CB"/>
    <w:p w:rsidR="000246CB" w:rsidRDefault="000246CB" w:rsidP="000246CB">
      <w:r>
        <w:t xml:space="preserve">    // Open a file for writing</w:t>
      </w:r>
    </w:p>
    <w:p w:rsidR="000246CB" w:rsidRDefault="000246CB" w:rsidP="000246CB">
      <w:r>
        <w:t xml:space="preserve">   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"example.txt", "w");</w:t>
      </w:r>
    </w:p>
    <w:p w:rsidR="000246CB" w:rsidRDefault="000246CB" w:rsidP="000246CB">
      <w:r>
        <w:t xml:space="preserve">    if (file == NULL) {</w:t>
      </w:r>
    </w:p>
    <w:p w:rsidR="000246CB" w:rsidRDefault="000246CB" w:rsidP="000246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the file for writing.\n");</w:t>
      </w:r>
    </w:p>
    <w:p w:rsidR="000246CB" w:rsidRDefault="000246CB" w:rsidP="000246CB">
      <w:r>
        <w:t xml:space="preserve">        return 1;</w:t>
      </w:r>
    </w:p>
    <w:p w:rsidR="000246CB" w:rsidRDefault="000246CB" w:rsidP="000246CB">
      <w:r>
        <w:t xml:space="preserve">    }</w:t>
      </w:r>
    </w:p>
    <w:p w:rsidR="000246CB" w:rsidRDefault="000246CB" w:rsidP="000246CB"/>
    <w:p w:rsidR="000246CB" w:rsidRDefault="000246CB" w:rsidP="000246CB">
      <w:r>
        <w:t xml:space="preserve">    // Write to the file</w:t>
      </w:r>
    </w:p>
    <w:p w:rsidR="000246CB" w:rsidRDefault="000246CB" w:rsidP="000246CB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"Hello, World!\n");</w:t>
      </w:r>
    </w:p>
    <w:p w:rsidR="000246CB" w:rsidRDefault="000246CB" w:rsidP="000246CB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"This is a C file management example.\n");</w:t>
      </w:r>
    </w:p>
    <w:p w:rsidR="000246CB" w:rsidRDefault="000246CB" w:rsidP="000246CB">
      <w:r>
        <w:t xml:space="preserve">    </w:t>
      </w:r>
      <w:proofErr w:type="spellStart"/>
      <w:r>
        <w:t>fclose</w:t>
      </w:r>
      <w:proofErr w:type="spellEnd"/>
      <w:r>
        <w:t>(file);</w:t>
      </w:r>
    </w:p>
    <w:p w:rsidR="000246CB" w:rsidRDefault="000246CB" w:rsidP="000246CB"/>
    <w:p w:rsidR="000246CB" w:rsidRDefault="000246CB" w:rsidP="000246CB">
      <w:r>
        <w:t xml:space="preserve">    // Open the file for reading</w:t>
      </w:r>
    </w:p>
    <w:p w:rsidR="000246CB" w:rsidRDefault="000246CB" w:rsidP="000246CB">
      <w:r>
        <w:t xml:space="preserve">   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"example.txt", "r");</w:t>
      </w:r>
    </w:p>
    <w:p w:rsidR="000246CB" w:rsidRDefault="000246CB" w:rsidP="000246CB">
      <w:r>
        <w:t xml:space="preserve">    if (file == NULL) {</w:t>
      </w:r>
    </w:p>
    <w:p w:rsidR="000246CB" w:rsidRDefault="000246CB" w:rsidP="000246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the file for reading.\n");</w:t>
      </w:r>
    </w:p>
    <w:p w:rsidR="000246CB" w:rsidRDefault="000246CB" w:rsidP="000246CB">
      <w:r>
        <w:t xml:space="preserve">        return 1;</w:t>
      </w:r>
    </w:p>
    <w:p w:rsidR="000246CB" w:rsidRDefault="000246CB" w:rsidP="000246CB">
      <w:r>
        <w:t xml:space="preserve">    }</w:t>
      </w:r>
    </w:p>
    <w:p w:rsidR="000246CB" w:rsidRDefault="000246CB" w:rsidP="000246CB"/>
    <w:p w:rsidR="000246CB" w:rsidRDefault="000246CB" w:rsidP="000246CB">
      <w:r>
        <w:t xml:space="preserve">    // Read from the file</w:t>
      </w:r>
    </w:p>
    <w:p w:rsidR="000246CB" w:rsidRDefault="000246CB" w:rsidP="000246CB">
      <w:r>
        <w:t xml:space="preserve">    char </w:t>
      </w:r>
      <w:proofErr w:type="gramStart"/>
      <w:r>
        <w:t>buffer[</w:t>
      </w:r>
      <w:proofErr w:type="gramEnd"/>
      <w:r>
        <w:t>100];</w:t>
      </w:r>
    </w:p>
    <w:p w:rsidR="000246CB" w:rsidRDefault="000246CB" w:rsidP="000246CB">
      <w:r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sizeof</w:t>
      </w:r>
      <w:proofErr w:type="spellEnd"/>
      <w:r>
        <w:t>(buffer), file) != NULL) {</w:t>
      </w:r>
    </w:p>
    <w:p w:rsidR="000246CB" w:rsidRDefault="000246CB" w:rsidP="000246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buffer);</w:t>
      </w:r>
    </w:p>
    <w:p w:rsidR="000246CB" w:rsidRDefault="000246CB" w:rsidP="000246CB">
      <w:r>
        <w:t xml:space="preserve">    }</w:t>
      </w:r>
    </w:p>
    <w:p w:rsidR="000246CB" w:rsidRDefault="000246CB" w:rsidP="000246CB">
      <w:r>
        <w:t xml:space="preserve">    </w:t>
      </w:r>
      <w:proofErr w:type="spellStart"/>
      <w:r>
        <w:t>fclose</w:t>
      </w:r>
      <w:proofErr w:type="spellEnd"/>
      <w:r>
        <w:t>(file);</w:t>
      </w:r>
    </w:p>
    <w:p w:rsidR="000246CB" w:rsidRDefault="000246CB" w:rsidP="000246CB"/>
    <w:p w:rsidR="000246CB" w:rsidRDefault="000246CB" w:rsidP="000246CB">
      <w:r>
        <w:t xml:space="preserve">    return 0;</w:t>
      </w:r>
    </w:p>
    <w:p w:rsidR="000246CB" w:rsidRDefault="000246CB" w:rsidP="000246CB">
      <w:r>
        <w:t>}</w:t>
      </w:r>
    </w:p>
    <w:p w:rsidR="000246CB" w:rsidRDefault="000246CB" w:rsidP="000246CB"/>
    <w:p w:rsidR="000246CB" w:rsidRPr="009302BE" w:rsidRDefault="000246CB" w:rsidP="000246CB">
      <w:pPr>
        <w:rPr>
          <w:b/>
        </w:rPr>
      </w:pPr>
      <w:r w:rsidRPr="009302BE">
        <w:rPr>
          <w:b/>
        </w:rPr>
        <w:t>Output</w:t>
      </w:r>
    </w:p>
    <w:p w:rsidR="000246CB" w:rsidRDefault="000246CB" w:rsidP="000246CB"/>
    <w:p w:rsidR="000246CB" w:rsidRDefault="000246CB" w:rsidP="000246CB">
      <w:r>
        <w:t>Hello, World!</w:t>
      </w:r>
    </w:p>
    <w:p w:rsidR="000246CB" w:rsidRDefault="000246CB" w:rsidP="000246CB">
      <w:r>
        <w:t>This is a C file management example.</w:t>
      </w:r>
    </w:p>
    <w:p w:rsidR="000246CB" w:rsidRDefault="000246CB" w:rsidP="000246CB"/>
    <w:p w:rsidR="000246CB" w:rsidRDefault="000246CB" w:rsidP="000246CB"/>
    <w:p w:rsidR="000246CB" w:rsidRPr="000246CB" w:rsidRDefault="000246CB" w:rsidP="000246CB">
      <w:r w:rsidRPr="009302BE">
        <w:rPr>
          <w:b/>
        </w:rPr>
        <w:t>27. Develop a C program for simulating the function of ls UNIX Command</w:t>
      </w:r>
      <w:r w:rsidRPr="000246CB">
        <w:t>.</w:t>
      </w:r>
    </w:p>
    <w:p w:rsidR="000246CB" w:rsidRDefault="000246CB" w:rsidP="00B31E8D"/>
    <w:p w:rsidR="000246CB" w:rsidRDefault="000246CB" w:rsidP="000246CB">
      <w:r>
        <w:t>#include &lt;</w:t>
      </w:r>
      <w:proofErr w:type="spellStart"/>
      <w:r>
        <w:t>stdio.h</w:t>
      </w:r>
      <w:proofErr w:type="spellEnd"/>
      <w:r>
        <w:t>&gt;</w:t>
      </w:r>
    </w:p>
    <w:p w:rsidR="000246CB" w:rsidRDefault="000246CB" w:rsidP="000246CB">
      <w:r>
        <w:t>#include &lt;</w:t>
      </w:r>
      <w:proofErr w:type="spellStart"/>
      <w:r>
        <w:t>stdlib.h</w:t>
      </w:r>
      <w:proofErr w:type="spellEnd"/>
      <w:r>
        <w:t>&gt;</w:t>
      </w:r>
    </w:p>
    <w:p w:rsidR="000246CB" w:rsidRDefault="000246CB" w:rsidP="000246CB">
      <w:r>
        <w:lastRenderedPageBreak/>
        <w:t>#include &lt;</w:t>
      </w:r>
      <w:proofErr w:type="spellStart"/>
      <w:r>
        <w:t>dirent.h</w:t>
      </w:r>
      <w:proofErr w:type="spellEnd"/>
      <w:r>
        <w:t>&gt;</w:t>
      </w:r>
    </w:p>
    <w:p w:rsidR="000246CB" w:rsidRDefault="000246CB" w:rsidP="000246CB"/>
    <w:p w:rsidR="000246CB" w:rsidRDefault="000246CB" w:rsidP="000246C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0246CB" w:rsidRDefault="000246CB" w:rsidP="000246CB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dirent</w:t>
      </w:r>
      <w:proofErr w:type="spellEnd"/>
      <w:r>
        <w:t xml:space="preserve"> *entry;</w:t>
      </w:r>
    </w:p>
    <w:p w:rsidR="000246CB" w:rsidRDefault="000246CB" w:rsidP="000246CB">
      <w:r>
        <w:t xml:space="preserve">    DIR *</w:t>
      </w:r>
      <w:proofErr w:type="spellStart"/>
      <w:r>
        <w:t>dp</w:t>
      </w:r>
      <w:proofErr w:type="spellEnd"/>
      <w:r>
        <w:t>;</w:t>
      </w:r>
    </w:p>
    <w:p w:rsidR="000246CB" w:rsidRDefault="000246CB" w:rsidP="000246CB"/>
    <w:p w:rsidR="000246CB" w:rsidRDefault="000246CB" w:rsidP="000246CB">
      <w:r>
        <w:t xml:space="preserve">    </w:t>
      </w:r>
      <w:proofErr w:type="spellStart"/>
      <w:r>
        <w:t>const</w:t>
      </w:r>
      <w:proofErr w:type="spellEnd"/>
      <w:r>
        <w:t xml:space="preserve"> char *path = "."; // Default to current directory</w:t>
      </w:r>
    </w:p>
    <w:p w:rsidR="000246CB" w:rsidRDefault="000246CB" w:rsidP="000246CB">
      <w:r>
        <w:t xml:space="preserve">    if (</w:t>
      </w:r>
      <w:proofErr w:type="spellStart"/>
      <w:r>
        <w:t>argc</w:t>
      </w:r>
      <w:proofErr w:type="spellEnd"/>
      <w:r>
        <w:t xml:space="preserve"> &gt; 1) {</w:t>
      </w:r>
    </w:p>
    <w:p w:rsidR="000246CB" w:rsidRDefault="000246CB" w:rsidP="000246CB">
      <w:r>
        <w:t xml:space="preserve">        path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 // Use provided path if available</w:t>
      </w:r>
    </w:p>
    <w:p w:rsidR="000246CB" w:rsidRDefault="000246CB" w:rsidP="000246CB">
      <w:r>
        <w:t xml:space="preserve">    }</w:t>
      </w:r>
    </w:p>
    <w:p w:rsidR="000246CB" w:rsidRDefault="000246CB" w:rsidP="000246CB"/>
    <w:p w:rsidR="000246CB" w:rsidRDefault="000246CB" w:rsidP="000246CB">
      <w:r>
        <w:t xml:space="preserve">    </w:t>
      </w:r>
      <w:proofErr w:type="spellStart"/>
      <w:r>
        <w:t>dp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(path);</w:t>
      </w:r>
    </w:p>
    <w:p w:rsidR="000246CB" w:rsidRDefault="000246CB" w:rsidP="000246CB">
      <w:r>
        <w:t xml:space="preserve">    if (</w:t>
      </w:r>
      <w:proofErr w:type="spellStart"/>
      <w:r>
        <w:t>dp</w:t>
      </w:r>
      <w:proofErr w:type="spellEnd"/>
      <w:r>
        <w:t xml:space="preserve"> == NULL) {</w:t>
      </w:r>
    </w:p>
    <w:p w:rsidR="000246CB" w:rsidRDefault="000246CB" w:rsidP="000246CB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opendir</w:t>
      </w:r>
      <w:proofErr w:type="spellEnd"/>
      <w:r>
        <w:t>");</w:t>
      </w:r>
    </w:p>
    <w:p w:rsidR="000246CB" w:rsidRDefault="000246CB" w:rsidP="000246CB">
      <w:r>
        <w:t xml:space="preserve">        return 1;</w:t>
      </w:r>
    </w:p>
    <w:p w:rsidR="000246CB" w:rsidRDefault="000246CB" w:rsidP="000246CB">
      <w:r>
        <w:t xml:space="preserve">    }</w:t>
      </w:r>
    </w:p>
    <w:p w:rsidR="000246CB" w:rsidRDefault="000246CB" w:rsidP="000246CB"/>
    <w:p w:rsidR="000246CB" w:rsidRDefault="000246CB" w:rsidP="000246CB">
      <w:r>
        <w:t xml:space="preserve">    while ((entry = </w:t>
      </w:r>
      <w:proofErr w:type="spellStart"/>
      <w:r>
        <w:t>readdir</w:t>
      </w:r>
      <w:proofErr w:type="spellEnd"/>
      <w:r>
        <w:t>(</w:t>
      </w:r>
      <w:proofErr w:type="spellStart"/>
      <w:r>
        <w:t>dp</w:t>
      </w:r>
      <w:proofErr w:type="spellEnd"/>
      <w:r>
        <w:t>)</w:t>
      </w:r>
      <w:proofErr w:type="gramStart"/>
      <w:r>
        <w:t>) !</w:t>
      </w:r>
      <w:proofErr w:type="gramEnd"/>
      <w:r>
        <w:t>= NULL) {</w:t>
      </w:r>
    </w:p>
    <w:p w:rsidR="000246CB" w:rsidRDefault="000246CB" w:rsidP="000246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entry-&gt;</w:t>
      </w:r>
      <w:proofErr w:type="spellStart"/>
      <w:r>
        <w:t>d_name</w:t>
      </w:r>
      <w:proofErr w:type="spellEnd"/>
      <w:r>
        <w:t>);</w:t>
      </w:r>
    </w:p>
    <w:p w:rsidR="000246CB" w:rsidRDefault="000246CB" w:rsidP="000246CB">
      <w:r>
        <w:t xml:space="preserve">    }</w:t>
      </w:r>
    </w:p>
    <w:p w:rsidR="000246CB" w:rsidRDefault="000246CB" w:rsidP="000246CB"/>
    <w:p w:rsidR="000246CB" w:rsidRDefault="000246CB" w:rsidP="000246CB">
      <w:r>
        <w:t xml:space="preserve">    </w:t>
      </w:r>
      <w:proofErr w:type="spellStart"/>
      <w:r>
        <w:t>closedir</w:t>
      </w:r>
      <w:proofErr w:type="spellEnd"/>
      <w:r>
        <w:t>(</w:t>
      </w:r>
      <w:proofErr w:type="spellStart"/>
      <w:r>
        <w:t>dp</w:t>
      </w:r>
      <w:proofErr w:type="spellEnd"/>
      <w:r>
        <w:t>);</w:t>
      </w:r>
    </w:p>
    <w:p w:rsidR="000246CB" w:rsidRDefault="000246CB" w:rsidP="000246CB">
      <w:r>
        <w:t xml:space="preserve">    return 0;</w:t>
      </w:r>
    </w:p>
    <w:p w:rsidR="000246CB" w:rsidRDefault="000246CB" w:rsidP="000246CB">
      <w:r>
        <w:t>}</w:t>
      </w:r>
    </w:p>
    <w:p w:rsidR="000246CB" w:rsidRDefault="000246CB" w:rsidP="000246CB"/>
    <w:p w:rsidR="000246CB" w:rsidRDefault="000246CB" w:rsidP="000246CB">
      <w:pPr>
        <w:rPr>
          <w:b/>
        </w:rPr>
      </w:pPr>
      <w:r w:rsidRPr="009302BE">
        <w:rPr>
          <w:b/>
        </w:rPr>
        <w:t>Output</w:t>
      </w:r>
    </w:p>
    <w:p w:rsidR="009302BE" w:rsidRPr="009302BE" w:rsidRDefault="009302BE" w:rsidP="000246CB">
      <w:pPr>
        <w:rPr>
          <w:b/>
        </w:rPr>
      </w:pPr>
    </w:p>
    <w:p w:rsidR="000246CB" w:rsidRDefault="000246CB" w:rsidP="000246CB">
      <w:r>
        <w:t>Enter file name: hello</w:t>
      </w:r>
    </w:p>
    <w:p w:rsidR="000246CB" w:rsidRDefault="000246CB" w:rsidP="000246CB">
      <w:r>
        <w:t>Enter the pattern: world</w:t>
      </w:r>
    </w:p>
    <w:p w:rsidR="000246CB" w:rsidRDefault="000246CB" w:rsidP="000246CB">
      <w:r>
        <w:t>Error opening file: No such file or directory</w:t>
      </w:r>
    </w:p>
    <w:p w:rsidR="000246CB" w:rsidRDefault="000246CB" w:rsidP="000246CB"/>
    <w:p w:rsidR="000246CB" w:rsidRDefault="000246CB" w:rsidP="000246CB"/>
    <w:p w:rsidR="000246CB" w:rsidRPr="009302BE" w:rsidRDefault="000246CB" w:rsidP="000246CB">
      <w:pPr>
        <w:rPr>
          <w:b/>
        </w:rPr>
      </w:pPr>
      <w:r w:rsidRPr="009302BE">
        <w:rPr>
          <w:b/>
        </w:rPr>
        <w:t>28. Write a C program for simulation of GREP UNIX command.</w:t>
      </w:r>
    </w:p>
    <w:p w:rsidR="000246CB" w:rsidRDefault="000246CB" w:rsidP="000246CB"/>
    <w:p w:rsidR="000246CB" w:rsidRDefault="000246CB" w:rsidP="000246CB">
      <w:r>
        <w:t>#include &lt;</w:t>
      </w:r>
      <w:proofErr w:type="spellStart"/>
      <w:r>
        <w:t>stdio.h</w:t>
      </w:r>
      <w:proofErr w:type="spellEnd"/>
      <w:r>
        <w:t>&gt;</w:t>
      </w:r>
    </w:p>
    <w:p w:rsidR="000246CB" w:rsidRDefault="000246CB" w:rsidP="000246CB">
      <w:r>
        <w:t>#include &lt;</w:t>
      </w:r>
      <w:proofErr w:type="spellStart"/>
      <w:r>
        <w:t>stdlib.h</w:t>
      </w:r>
      <w:proofErr w:type="spellEnd"/>
      <w:r>
        <w:t>&gt;</w:t>
      </w:r>
    </w:p>
    <w:p w:rsidR="000246CB" w:rsidRDefault="000246CB" w:rsidP="000246CB">
      <w:r>
        <w:t>#include &lt;</w:t>
      </w:r>
      <w:proofErr w:type="spellStart"/>
      <w:r>
        <w:t>string.h</w:t>
      </w:r>
      <w:proofErr w:type="spellEnd"/>
      <w:r>
        <w:t>&gt;</w:t>
      </w:r>
    </w:p>
    <w:p w:rsidR="000246CB" w:rsidRDefault="000246CB" w:rsidP="000246CB"/>
    <w:p w:rsidR="000246CB" w:rsidRDefault="000246CB" w:rsidP="000246CB">
      <w:r>
        <w:t>#define MAX_LINE_LENGTH 1024</w:t>
      </w:r>
    </w:p>
    <w:p w:rsidR="000246CB" w:rsidRDefault="000246CB" w:rsidP="000246CB"/>
    <w:p w:rsidR="000246CB" w:rsidRDefault="000246CB" w:rsidP="000246CB">
      <w:r>
        <w:t xml:space="preserve">void </w:t>
      </w:r>
      <w:proofErr w:type="spellStart"/>
      <w:proofErr w:type="gramStart"/>
      <w:r>
        <w:t>searchFile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*pattern, </w:t>
      </w:r>
      <w:proofErr w:type="spellStart"/>
      <w:r>
        <w:t>const</w:t>
      </w:r>
      <w:proofErr w:type="spellEnd"/>
      <w:r>
        <w:t xml:space="preserve"> char *filename) {</w:t>
      </w:r>
    </w:p>
    <w:p w:rsidR="000246CB" w:rsidRDefault="000246CB" w:rsidP="000246CB"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:rsidR="000246CB" w:rsidRDefault="000246CB" w:rsidP="000246CB">
      <w:r>
        <w:t xml:space="preserve">    if (file == NULL) {</w:t>
      </w:r>
    </w:p>
    <w:p w:rsidR="000246CB" w:rsidRDefault="000246CB" w:rsidP="000246CB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file");</w:t>
      </w:r>
    </w:p>
    <w:p w:rsidR="000246CB" w:rsidRDefault="000246CB" w:rsidP="000246CB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0246CB" w:rsidRDefault="000246CB" w:rsidP="000246CB">
      <w:r>
        <w:t xml:space="preserve">    }</w:t>
      </w:r>
    </w:p>
    <w:p w:rsidR="000246CB" w:rsidRDefault="000246CB" w:rsidP="000246CB"/>
    <w:p w:rsidR="000246CB" w:rsidRDefault="000246CB" w:rsidP="000246CB">
      <w:r>
        <w:t xml:space="preserve">    char line[MAX_LINE_LENGTH];</w:t>
      </w:r>
    </w:p>
    <w:p w:rsidR="000246CB" w:rsidRDefault="000246CB" w:rsidP="000246CB">
      <w:r>
        <w:lastRenderedPageBreak/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</w:t>
      </w:r>
      <w:proofErr w:type="spellStart"/>
      <w:r>
        <w:t>sizeof</w:t>
      </w:r>
      <w:proofErr w:type="spellEnd"/>
      <w:r>
        <w:t>(line), file)) {</w:t>
      </w:r>
    </w:p>
    <w:p w:rsidR="000246CB" w:rsidRDefault="000246CB" w:rsidP="000246CB">
      <w:r>
        <w:t xml:space="preserve">        if 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line, pattern) != NULL) {</w:t>
      </w:r>
    </w:p>
    <w:p w:rsidR="000246CB" w:rsidRDefault="000246CB" w:rsidP="000246C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line);</w:t>
      </w:r>
    </w:p>
    <w:p w:rsidR="000246CB" w:rsidRDefault="000246CB" w:rsidP="000246CB">
      <w:r>
        <w:t xml:space="preserve">        }</w:t>
      </w:r>
    </w:p>
    <w:p w:rsidR="000246CB" w:rsidRDefault="000246CB" w:rsidP="000246CB">
      <w:r>
        <w:t xml:space="preserve">    }</w:t>
      </w:r>
    </w:p>
    <w:p w:rsidR="000246CB" w:rsidRDefault="000246CB" w:rsidP="000246CB"/>
    <w:p w:rsidR="000246CB" w:rsidRDefault="000246CB" w:rsidP="000246CB">
      <w:r>
        <w:t xml:space="preserve">    </w:t>
      </w:r>
      <w:proofErr w:type="spellStart"/>
      <w:r>
        <w:t>fclose</w:t>
      </w:r>
      <w:proofErr w:type="spellEnd"/>
      <w:r>
        <w:t>(file);</w:t>
      </w:r>
    </w:p>
    <w:p w:rsidR="000246CB" w:rsidRDefault="000246CB" w:rsidP="000246CB">
      <w:r>
        <w:t>}</w:t>
      </w:r>
    </w:p>
    <w:p w:rsidR="000246CB" w:rsidRDefault="000246CB" w:rsidP="000246CB"/>
    <w:p w:rsidR="000246CB" w:rsidRDefault="000246CB" w:rsidP="000246C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0246CB" w:rsidRDefault="000246CB" w:rsidP="000246CB">
      <w:r>
        <w:t xml:space="preserve">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3) {</w:t>
      </w:r>
    </w:p>
    <w:p w:rsidR="000246CB" w:rsidRDefault="000246CB" w:rsidP="000246CB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stderr</w:t>
      </w:r>
      <w:proofErr w:type="spellEnd"/>
      <w:r>
        <w:t xml:space="preserve">, "Usage: %s &lt;pattern&gt; &lt;filename&gt;\n", </w:t>
      </w:r>
      <w:proofErr w:type="spellStart"/>
      <w:r>
        <w:t>argv</w:t>
      </w:r>
      <w:proofErr w:type="spellEnd"/>
      <w:r>
        <w:t>[0]);</w:t>
      </w:r>
    </w:p>
    <w:p w:rsidR="000246CB" w:rsidRDefault="000246CB" w:rsidP="000246CB">
      <w:r>
        <w:t xml:space="preserve">        return 1;</w:t>
      </w:r>
    </w:p>
    <w:p w:rsidR="000246CB" w:rsidRDefault="000246CB" w:rsidP="000246CB">
      <w:r>
        <w:t xml:space="preserve">    }</w:t>
      </w:r>
    </w:p>
    <w:p w:rsidR="000246CB" w:rsidRDefault="000246CB" w:rsidP="000246CB"/>
    <w:p w:rsidR="000246CB" w:rsidRDefault="000246CB" w:rsidP="000246CB">
      <w:r>
        <w:t xml:space="preserve">    </w:t>
      </w:r>
      <w:proofErr w:type="spellStart"/>
      <w:r>
        <w:t>const</w:t>
      </w:r>
      <w:proofErr w:type="spellEnd"/>
      <w:r>
        <w:t xml:space="preserve"> char *pattern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:rsidR="000246CB" w:rsidRDefault="000246CB" w:rsidP="000246CB">
      <w:r>
        <w:t xml:space="preserve">    </w:t>
      </w:r>
      <w:proofErr w:type="spellStart"/>
      <w:r>
        <w:t>const</w:t>
      </w:r>
      <w:proofErr w:type="spellEnd"/>
      <w:r>
        <w:t xml:space="preserve"> char *filename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2];</w:t>
      </w:r>
    </w:p>
    <w:p w:rsidR="000246CB" w:rsidRDefault="000246CB" w:rsidP="000246CB">
      <w:r>
        <w:t xml:space="preserve">   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pattern, filename);</w:t>
      </w:r>
    </w:p>
    <w:p w:rsidR="000246CB" w:rsidRDefault="000246CB" w:rsidP="000246CB"/>
    <w:p w:rsidR="000246CB" w:rsidRDefault="000246CB" w:rsidP="000246CB">
      <w:r>
        <w:t xml:space="preserve">    return 0;</w:t>
      </w:r>
    </w:p>
    <w:p w:rsidR="000246CB" w:rsidRDefault="000246CB" w:rsidP="000246CB">
      <w:r>
        <w:t>}</w:t>
      </w:r>
    </w:p>
    <w:p w:rsidR="000246CB" w:rsidRDefault="000246CB" w:rsidP="000246CB"/>
    <w:p w:rsidR="000246CB" w:rsidRPr="009302BE" w:rsidRDefault="000246CB" w:rsidP="000246CB">
      <w:pPr>
        <w:rPr>
          <w:b/>
        </w:rPr>
      </w:pPr>
      <w:r w:rsidRPr="009302BE">
        <w:rPr>
          <w:b/>
        </w:rPr>
        <w:t>Output</w:t>
      </w:r>
    </w:p>
    <w:p w:rsidR="000246CB" w:rsidRDefault="000246CB" w:rsidP="000246CB"/>
    <w:p w:rsidR="000246CB" w:rsidRDefault="000246CB" w:rsidP="000246CB">
      <w:r>
        <w:t>Hello, World!</w:t>
      </w:r>
    </w:p>
    <w:p w:rsidR="000246CB" w:rsidRDefault="000246CB" w:rsidP="000246CB">
      <w:r>
        <w:t>This is a C file management example.</w:t>
      </w:r>
    </w:p>
    <w:p w:rsidR="000246CB" w:rsidRDefault="000246CB" w:rsidP="000246CB"/>
    <w:p w:rsidR="000246CB" w:rsidRPr="009302BE" w:rsidRDefault="000246CB" w:rsidP="000246CB">
      <w:pPr>
        <w:rPr>
          <w:b/>
        </w:rPr>
      </w:pPr>
      <w:r w:rsidRPr="009302BE">
        <w:rPr>
          <w:b/>
        </w:rPr>
        <w:t>29.</w:t>
      </w:r>
      <w:r w:rsidRPr="000246CB">
        <w:t xml:space="preserve"> </w:t>
      </w:r>
      <w:r w:rsidRPr="009302BE">
        <w:rPr>
          <w:b/>
        </w:rPr>
        <w:t>Write a C program to simulate the solution of Classical Process Synchronization Problem</w:t>
      </w:r>
    </w:p>
    <w:p w:rsidR="000246CB" w:rsidRDefault="000246CB" w:rsidP="000246CB"/>
    <w:p w:rsidR="000246CB" w:rsidRDefault="000246CB" w:rsidP="000246CB"/>
    <w:p w:rsidR="000246CB" w:rsidRDefault="000246CB" w:rsidP="000246CB">
      <w:r>
        <w:t>#include &lt;</w:t>
      </w:r>
      <w:proofErr w:type="spellStart"/>
      <w:r>
        <w:t>stdio.h</w:t>
      </w:r>
      <w:proofErr w:type="spellEnd"/>
      <w:r>
        <w:t>&gt;</w:t>
      </w:r>
    </w:p>
    <w:p w:rsidR="000246CB" w:rsidRDefault="000246CB" w:rsidP="000246CB">
      <w:r>
        <w:t>#include &lt;</w:t>
      </w:r>
      <w:proofErr w:type="spellStart"/>
      <w:r>
        <w:t>stdlib.h</w:t>
      </w:r>
      <w:proofErr w:type="spellEnd"/>
      <w:r>
        <w:t>&gt;</w:t>
      </w:r>
    </w:p>
    <w:p w:rsidR="000246CB" w:rsidRDefault="000246CB" w:rsidP="000246CB">
      <w:r>
        <w:t>#include &lt;</w:t>
      </w:r>
      <w:proofErr w:type="spellStart"/>
      <w:r>
        <w:t>pthread.h</w:t>
      </w:r>
      <w:proofErr w:type="spellEnd"/>
      <w:r>
        <w:t>&gt;</w:t>
      </w:r>
    </w:p>
    <w:p w:rsidR="000246CB" w:rsidRDefault="000246CB" w:rsidP="000246CB">
      <w:r>
        <w:t>#include &lt;</w:t>
      </w:r>
      <w:proofErr w:type="spellStart"/>
      <w:r>
        <w:t>semaphore.h</w:t>
      </w:r>
      <w:proofErr w:type="spellEnd"/>
      <w:r>
        <w:t>&gt;</w:t>
      </w:r>
    </w:p>
    <w:p w:rsidR="000246CB" w:rsidRDefault="000246CB" w:rsidP="000246CB"/>
    <w:p w:rsidR="000246CB" w:rsidRDefault="000246CB" w:rsidP="000246CB">
      <w:r>
        <w:t>#define BUFFER_SIZE 5</w:t>
      </w:r>
    </w:p>
    <w:p w:rsidR="000246CB" w:rsidRDefault="000246CB" w:rsidP="000246CB"/>
    <w:p w:rsidR="000246CB" w:rsidRDefault="000246CB" w:rsidP="000246CB">
      <w:proofErr w:type="spellStart"/>
      <w:r>
        <w:t>int</w:t>
      </w:r>
      <w:proofErr w:type="spellEnd"/>
      <w:r>
        <w:t xml:space="preserve"> buffer[BUFFER_SIZE];</w:t>
      </w:r>
    </w:p>
    <w:p w:rsidR="000246CB" w:rsidRDefault="000246CB" w:rsidP="000246CB">
      <w:proofErr w:type="spellStart"/>
      <w:r>
        <w:t>int</w:t>
      </w:r>
      <w:proofErr w:type="spellEnd"/>
      <w:r>
        <w:t xml:space="preserve"> in = 0, out = 0;</w:t>
      </w:r>
    </w:p>
    <w:p w:rsidR="000246CB" w:rsidRDefault="000246CB" w:rsidP="000246CB"/>
    <w:p w:rsidR="000246CB" w:rsidRDefault="000246CB" w:rsidP="000246CB">
      <w:proofErr w:type="spellStart"/>
      <w:r>
        <w:t>sem_t</w:t>
      </w:r>
      <w:proofErr w:type="spellEnd"/>
      <w:r>
        <w:t xml:space="preserve"> empty, full;</w:t>
      </w:r>
    </w:p>
    <w:p w:rsidR="000246CB" w:rsidRDefault="000246CB" w:rsidP="000246CB">
      <w:proofErr w:type="spellStart"/>
      <w:r>
        <w:t>pthread_mutex_t</w:t>
      </w:r>
      <w:proofErr w:type="spellEnd"/>
      <w:r>
        <w:t xml:space="preserve"> </w:t>
      </w:r>
      <w:proofErr w:type="spellStart"/>
      <w:r>
        <w:t>mutex</w:t>
      </w:r>
      <w:proofErr w:type="spellEnd"/>
      <w:r>
        <w:t>;</w:t>
      </w:r>
    </w:p>
    <w:p w:rsidR="000246CB" w:rsidRDefault="000246CB" w:rsidP="000246CB"/>
    <w:p w:rsidR="000246CB" w:rsidRDefault="000246CB" w:rsidP="000246CB">
      <w:r>
        <w:t>void *</w:t>
      </w:r>
      <w:proofErr w:type="gramStart"/>
      <w:r>
        <w:t>producer(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:rsidR="000246CB" w:rsidRDefault="000246CB" w:rsidP="000246CB">
      <w:r>
        <w:t xml:space="preserve">    </w:t>
      </w:r>
      <w:proofErr w:type="spellStart"/>
      <w:r>
        <w:t>int</w:t>
      </w:r>
      <w:proofErr w:type="spellEnd"/>
      <w:r>
        <w:t xml:space="preserve"> item;</w:t>
      </w:r>
    </w:p>
    <w:p w:rsidR="000246CB" w:rsidRDefault="000246CB" w:rsidP="000246CB">
      <w:r>
        <w:t xml:space="preserve">    while (1) {</w:t>
      </w:r>
    </w:p>
    <w:p w:rsidR="000246CB" w:rsidRDefault="000246CB" w:rsidP="000246CB">
      <w:r>
        <w:t xml:space="preserve">        item = </w:t>
      </w:r>
      <w:proofErr w:type="gramStart"/>
      <w:r>
        <w:t>rand(</w:t>
      </w:r>
      <w:proofErr w:type="gramEnd"/>
      <w:r>
        <w:t>) % 100;</w:t>
      </w:r>
    </w:p>
    <w:p w:rsidR="000246CB" w:rsidRDefault="000246CB" w:rsidP="000246CB">
      <w:r>
        <w:t xml:space="preserve">        </w:t>
      </w:r>
      <w:proofErr w:type="spellStart"/>
      <w:r>
        <w:t>sem_wait</w:t>
      </w:r>
      <w:proofErr w:type="spellEnd"/>
      <w:r>
        <w:t>(&amp;empty);</w:t>
      </w:r>
    </w:p>
    <w:p w:rsidR="000246CB" w:rsidRDefault="000246CB" w:rsidP="000246CB">
      <w:r>
        <w:lastRenderedPageBreak/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0246CB" w:rsidRDefault="000246CB" w:rsidP="000246CB">
      <w:r>
        <w:t xml:space="preserve">        buffer[in] = item;</w:t>
      </w:r>
    </w:p>
    <w:p w:rsidR="000246CB" w:rsidRDefault="000246CB" w:rsidP="000246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"Produced: %d\n", item);</w:t>
      </w:r>
    </w:p>
    <w:p w:rsidR="000246CB" w:rsidRDefault="000246CB" w:rsidP="000246CB">
      <w:r>
        <w:t xml:space="preserve">        in = (in + 1) % BUFFER_SIZE;</w:t>
      </w:r>
    </w:p>
    <w:p w:rsidR="000246CB" w:rsidRDefault="000246CB" w:rsidP="000246CB"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0246CB" w:rsidRDefault="000246CB" w:rsidP="000246CB">
      <w:r>
        <w:t xml:space="preserve">        </w:t>
      </w:r>
      <w:proofErr w:type="spellStart"/>
      <w:r>
        <w:t>sem_post</w:t>
      </w:r>
      <w:proofErr w:type="spellEnd"/>
      <w:r>
        <w:t>(&amp;full);</w:t>
      </w:r>
    </w:p>
    <w:p w:rsidR="000246CB" w:rsidRDefault="000246CB" w:rsidP="000246CB">
      <w:r>
        <w:t xml:space="preserve">    }</w:t>
      </w:r>
    </w:p>
    <w:p w:rsidR="000246CB" w:rsidRDefault="000246CB" w:rsidP="000246CB">
      <w:r>
        <w:t>}</w:t>
      </w:r>
    </w:p>
    <w:p w:rsidR="000246CB" w:rsidRDefault="000246CB" w:rsidP="000246CB"/>
    <w:p w:rsidR="000246CB" w:rsidRDefault="000246CB" w:rsidP="000246CB">
      <w:r>
        <w:t>void *</w:t>
      </w:r>
      <w:proofErr w:type="gramStart"/>
      <w:r>
        <w:t>consumer(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:rsidR="000246CB" w:rsidRDefault="000246CB" w:rsidP="000246CB">
      <w:r>
        <w:t xml:space="preserve">    </w:t>
      </w:r>
      <w:proofErr w:type="spellStart"/>
      <w:r>
        <w:t>int</w:t>
      </w:r>
      <w:proofErr w:type="spellEnd"/>
      <w:r>
        <w:t xml:space="preserve"> item;</w:t>
      </w:r>
    </w:p>
    <w:p w:rsidR="000246CB" w:rsidRDefault="000246CB" w:rsidP="000246CB">
      <w:r>
        <w:t xml:space="preserve">    while (1) {</w:t>
      </w:r>
    </w:p>
    <w:p w:rsidR="000246CB" w:rsidRDefault="000246CB" w:rsidP="000246CB">
      <w:r>
        <w:t xml:space="preserve">        </w:t>
      </w:r>
      <w:proofErr w:type="spellStart"/>
      <w:r>
        <w:t>sem_wait</w:t>
      </w:r>
      <w:proofErr w:type="spellEnd"/>
      <w:r>
        <w:t>(&amp;full);</w:t>
      </w:r>
    </w:p>
    <w:p w:rsidR="000246CB" w:rsidRDefault="000246CB" w:rsidP="000246CB">
      <w:r>
        <w:t xml:space="preserve">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0246CB" w:rsidRDefault="000246CB" w:rsidP="000246CB">
      <w:r>
        <w:t xml:space="preserve">        item = buffer[out];</w:t>
      </w:r>
    </w:p>
    <w:p w:rsidR="000246CB" w:rsidRDefault="000246CB" w:rsidP="000246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"Consumed: %d\n", item);</w:t>
      </w:r>
    </w:p>
    <w:p w:rsidR="000246CB" w:rsidRDefault="000246CB" w:rsidP="000246CB">
      <w:r>
        <w:t xml:space="preserve">        out = (out + 1) % BUFFER_SIZE;</w:t>
      </w:r>
    </w:p>
    <w:p w:rsidR="000246CB" w:rsidRDefault="000246CB" w:rsidP="000246CB">
      <w:r>
        <w:t xml:space="preserve">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0246CB" w:rsidRDefault="000246CB" w:rsidP="000246CB">
      <w:r>
        <w:t xml:space="preserve">        </w:t>
      </w:r>
      <w:proofErr w:type="spellStart"/>
      <w:r>
        <w:t>sem_post</w:t>
      </w:r>
      <w:proofErr w:type="spellEnd"/>
      <w:r>
        <w:t>(&amp;empty);</w:t>
      </w:r>
    </w:p>
    <w:p w:rsidR="000246CB" w:rsidRDefault="000246CB" w:rsidP="000246CB">
      <w:r>
        <w:t xml:space="preserve">    }</w:t>
      </w:r>
    </w:p>
    <w:p w:rsidR="000246CB" w:rsidRDefault="000246CB" w:rsidP="000246CB">
      <w:r>
        <w:t>}</w:t>
      </w:r>
    </w:p>
    <w:p w:rsidR="000246CB" w:rsidRDefault="000246CB" w:rsidP="000246CB"/>
    <w:p w:rsidR="000246CB" w:rsidRDefault="000246CB" w:rsidP="000246C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0246CB" w:rsidRDefault="000246CB" w:rsidP="000246CB">
      <w:r>
        <w:t xml:space="preserve">    </w:t>
      </w:r>
      <w:proofErr w:type="spellStart"/>
      <w:r>
        <w:t>pthread_t</w:t>
      </w:r>
      <w:proofErr w:type="spellEnd"/>
      <w:r>
        <w:t xml:space="preserve"> prod, cons;</w:t>
      </w:r>
    </w:p>
    <w:p w:rsidR="000246CB" w:rsidRDefault="000246CB" w:rsidP="000246CB"/>
    <w:p w:rsidR="000246CB" w:rsidRDefault="000246CB" w:rsidP="000246CB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&amp;empty, 0, BUFFER_SIZE);</w:t>
      </w:r>
    </w:p>
    <w:p w:rsidR="000246CB" w:rsidRDefault="000246CB" w:rsidP="000246CB">
      <w:r>
        <w:t xml:space="preserve">  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&amp;full, 0, 0);</w:t>
      </w:r>
    </w:p>
    <w:p w:rsidR="000246CB" w:rsidRDefault="000246CB" w:rsidP="000246CB">
      <w:r>
        <w:t xml:space="preserve">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, NULL);</w:t>
      </w:r>
    </w:p>
    <w:p w:rsidR="000246CB" w:rsidRDefault="000246CB" w:rsidP="000246CB"/>
    <w:p w:rsidR="000246CB" w:rsidRDefault="000246CB" w:rsidP="000246CB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&amp;prod, NULL, producer, NULL);</w:t>
      </w:r>
    </w:p>
    <w:p w:rsidR="000246CB" w:rsidRDefault="000246CB" w:rsidP="000246CB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&amp;cons, NULL, consumer, NULL);</w:t>
      </w:r>
    </w:p>
    <w:p w:rsidR="000246CB" w:rsidRDefault="000246CB" w:rsidP="000246CB"/>
    <w:p w:rsidR="000246CB" w:rsidRDefault="000246CB" w:rsidP="000246CB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prod, NULL);</w:t>
      </w:r>
    </w:p>
    <w:p w:rsidR="000246CB" w:rsidRDefault="000246CB" w:rsidP="000246CB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cons, NULL);</w:t>
      </w:r>
    </w:p>
    <w:p w:rsidR="000246CB" w:rsidRDefault="000246CB" w:rsidP="000246CB"/>
    <w:p w:rsidR="000246CB" w:rsidRDefault="000246CB" w:rsidP="000246CB">
      <w:r>
        <w:t xml:space="preserve">    </w:t>
      </w:r>
      <w:proofErr w:type="spellStart"/>
      <w:r>
        <w:t>sem_destroy</w:t>
      </w:r>
      <w:proofErr w:type="spellEnd"/>
      <w:r>
        <w:t>(&amp;empty);</w:t>
      </w:r>
    </w:p>
    <w:p w:rsidR="000246CB" w:rsidRDefault="000246CB" w:rsidP="000246CB">
      <w:r>
        <w:t xml:space="preserve">    </w:t>
      </w:r>
      <w:proofErr w:type="spellStart"/>
      <w:r>
        <w:t>sem_destroy</w:t>
      </w:r>
      <w:proofErr w:type="spellEnd"/>
      <w:r>
        <w:t>(&amp;full);</w:t>
      </w:r>
    </w:p>
    <w:p w:rsidR="000246CB" w:rsidRDefault="000246CB" w:rsidP="000246CB">
      <w:r>
        <w:t xml:space="preserve">    </w:t>
      </w:r>
      <w:proofErr w:type="spellStart"/>
      <w:r>
        <w:t>pthread_mutex_destroy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0246CB" w:rsidRDefault="000246CB" w:rsidP="000246CB"/>
    <w:p w:rsidR="000246CB" w:rsidRDefault="000246CB" w:rsidP="000246CB">
      <w:r>
        <w:t xml:space="preserve">    return 0;</w:t>
      </w:r>
    </w:p>
    <w:p w:rsidR="000246CB" w:rsidRDefault="000246CB" w:rsidP="000246CB">
      <w:r>
        <w:t>}</w:t>
      </w:r>
    </w:p>
    <w:p w:rsidR="000246CB" w:rsidRDefault="000246CB" w:rsidP="000246CB"/>
    <w:p w:rsidR="000246CB" w:rsidRDefault="000246CB" w:rsidP="000246CB">
      <w:pPr>
        <w:rPr>
          <w:b/>
        </w:rPr>
      </w:pPr>
      <w:r w:rsidRPr="009302BE">
        <w:rPr>
          <w:b/>
        </w:rPr>
        <w:t xml:space="preserve">Output </w:t>
      </w:r>
    </w:p>
    <w:p w:rsidR="009302BE" w:rsidRPr="009302BE" w:rsidRDefault="009302BE" w:rsidP="000246CB">
      <w:pPr>
        <w:rPr>
          <w:b/>
        </w:rPr>
      </w:pPr>
    </w:p>
    <w:p w:rsidR="000246CB" w:rsidRDefault="000246CB" w:rsidP="000246CB">
      <w:r>
        <w:t>Produced: 42</w:t>
      </w:r>
    </w:p>
    <w:p w:rsidR="000246CB" w:rsidRDefault="000246CB" w:rsidP="000246CB">
      <w:r>
        <w:t>Consumed: 42</w:t>
      </w:r>
    </w:p>
    <w:p w:rsidR="000246CB" w:rsidRDefault="000246CB" w:rsidP="000246CB">
      <w:r>
        <w:t>Produced: 7</w:t>
      </w:r>
    </w:p>
    <w:p w:rsidR="000246CB" w:rsidRDefault="000246CB" w:rsidP="000246CB">
      <w:r>
        <w:t>Consumed: 7</w:t>
      </w:r>
    </w:p>
    <w:p w:rsidR="000246CB" w:rsidRDefault="000246CB" w:rsidP="000246CB"/>
    <w:p w:rsidR="000246CB" w:rsidRDefault="000246CB" w:rsidP="000246CB"/>
    <w:p w:rsidR="000246CB" w:rsidRPr="009302BE" w:rsidRDefault="000246CB" w:rsidP="000246CB">
      <w:pPr>
        <w:rPr>
          <w:b/>
        </w:rPr>
      </w:pPr>
      <w:r w:rsidRPr="009302BE">
        <w:rPr>
          <w:b/>
        </w:rPr>
        <w:t>30.</w:t>
      </w:r>
      <w:r w:rsidRPr="009302BE">
        <w:rPr>
          <w:b/>
        </w:rPr>
        <w:t xml:space="preserve"> Write C programs to demonstrate the following thread related concepts. </w:t>
      </w:r>
    </w:p>
    <w:p w:rsidR="009302BE" w:rsidRDefault="009302BE" w:rsidP="009302BE">
      <w:r>
        <w:br/>
      </w:r>
      <w:r>
        <w:t>#include &lt;</w:t>
      </w:r>
      <w:proofErr w:type="spellStart"/>
      <w:r>
        <w:t>pthread.h</w:t>
      </w:r>
      <w:proofErr w:type="spellEnd"/>
      <w:r>
        <w:t>&gt;</w:t>
      </w:r>
    </w:p>
    <w:p w:rsidR="009302BE" w:rsidRDefault="009302BE" w:rsidP="009302BE">
      <w:r>
        <w:t>#include &lt;</w:t>
      </w:r>
      <w:proofErr w:type="spellStart"/>
      <w:r>
        <w:t>stdio.h</w:t>
      </w:r>
      <w:proofErr w:type="spellEnd"/>
      <w:r>
        <w:t>&gt;</w:t>
      </w:r>
    </w:p>
    <w:p w:rsidR="009302BE" w:rsidRDefault="009302BE" w:rsidP="009302BE">
      <w:r>
        <w:t>#include &lt;</w:t>
      </w:r>
      <w:proofErr w:type="spellStart"/>
      <w:r>
        <w:t>stdlib.h</w:t>
      </w:r>
      <w:proofErr w:type="spellEnd"/>
      <w:r>
        <w:t>&gt;</w:t>
      </w:r>
    </w:p>
    <w:p w:rsidR="009302BE" w:rsidRDefault="009302BE" w:rsidP="009302BE"/>
    <w:p w:rsidR="009302BE" w:rsidRDefault="009302BE" w:rsidP="009302BE">
      <w:r>
        <w:t xml:space="preserve">void*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:rsidR="009302BE" w:rsidRDefault="009302BE" w:rsidP="009302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"Inside the thread\n");</w:t>
      </w:r>
    </w:p>
    <w:p w:rsidR="009302BE" w:rsidRDefault="009302BE" w:rsidP="009302BE">
      <w:r>
        <w:t xml:space="preserve">    </w:t>
      </w:r>
      <w:proofErr w:type="spellStart"/>
      <w:r>
        <w:t>pthread_exit</w:t>
      </w:r>
      <w:proofErr w:type="spellEnd"/>
      <w:r>
        <w:t>(NULL);</w:t>
      </w:r>
    </w:p>
    <w:p w:rsidR="009302BE" w:rsidRDefault="009302BE" w:rsidP="009302BE">
      <w:r>
        <w:t>}</w:t>
      </w:r>
    </w:p>
    <w:p w:rsidR="009302BE" w:rsidRDefault="009302BE" w:rsidP="009302BE"/>
    <w:p w:rsidR="009302BE" w:rsidRDefault="009302BE" w:rsidP="009302BE">
      <w:r>
        <w:t xml:space="preserve">void </w:t>
      </w:r>
      <w:proofErr w:type="gramStart"/>
      <w:r>
        <w:t>fun(</w:t>
      </w:r>
      <w:proofErr w:type="gramEnd"/>
      <w:r>
        <w:t>) {</w:t>
      </w:r>
    </w:p>
    <w:p w:rsidR="009302BE" w:rsidRDefault="009302BE" w:rsidP="009302BE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ptid</w:t>
      </w:r>
      <w:proofErr w:type="spellEnd"/>
      <w:r>
        <w:t>;</w:t>
      </w:r>
    </w:p>
    <w:p w:rsidR="009302BE" w:rsidRDefault="009302BE" w:rsidP="009302BE"/>
    <w:p w:rsidR="009302BE" w:rsidRDefault="009302BE" w:rsidP="009302BE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ptid</w:t>
      </w:r>
      <w:proofErr w:type="spellEnd"/>
      <w:r>
        <w:t xml:space="preserve">, NULL, </w:t>
      </w:r>
      <w:proofErr w:type="spellStart"/>
      <w:r>
        <w:t>func</w:t>
      </w:r>
      <w:proofErr w:type="spellEnd"/>
      <w:r>
        <w:t>, NULL);</w:t>
      </w:r>
    </w:p>
    <w:p w:rsidR="009302BE" w:rsidRDefault="009302BE" w:rsidP="009302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line may be printed before thread terminates\n");</w:t>
      </w:r>
    </w:p>
    <w:p w:rsidR="009302BE" w:rsidRDefault="009302BE" w:rsidP="009302BE"/>
    <w:p w:rsidR="009302BE" w:rsidRDefault="009302BE" w:rsidP="009302BE">
      <w:r>
        <w:t xml:space="preserve">    if (</w:t>
      </w:r>
      <w:proofErr w:type="spellStart"/>
      <w:r>
        <w:t>pthread_</w:t>
      </w:r>
      <w:proofErr w:type="gramStart"/>
      <w:r>
        <w:t>equal</w:t>
      </w:r>
      <w:proofErr w:type="spellEnd"/>
      <w:r>
        <w:t>(</w:t>
      </w:r>
      <w:proofErr w:type="spellStart"/>
      <w:proofErr w:type="gramEnd"/>
      <w:r>
        <w:t>ptid</w:t>
      </w:r>
      <w:proofErr w:type="spellEnd"/>
      <w:r>
        <w:t xml:space="preserve">, </w:t>
      </w:r>
      <w:proofErr w:type="spellStart"/>
      <w:r>
        <w:t>pthread_self</w:t>
      </w:r>
      <w:proofErr w:type="spellEnd"/>
      <w:r>
        <w:t>())) {</w:t>
      </w:r>
    </w:p>
    <w:p w:rsidR="009302BE" w:rsidRDefault="009302BE" w:rsidP="009302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"Threads are equal\n");</w:t>
      </w:r>
    </w:p>
    <w:p w:rsidR="009302BE" w:rsidRDefault="009302BE" w:rsidP="009302BE">
      <w:r>
        <w:t xml:space="preserve">    } else {</w:t>
      </w:r>
    </w:p>
    <w:p w:rsidR="009302BE" w:rsidRDefault="009302BE" w:rsidP="009302B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"Threads are not equal\n");</w:t>
      </w:r>
    </w:p>
    <w:p w:rsidR="009302BE" w:rsidRDefault="009302BE" w:rsidP="009302BE">
      <w:r>
        <w:t xml:space="preserve">    }</w:t>
      </w:r>
    </w:p>
    <w:p w:rsidR="009302BE" w:rsidRDefault="009302BE" w:rsidP="009302BE"/>
    <w:p w:rsidR="009302BE" w:rsidRDefault="009302BE" w:rsidP="009302BE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ptid</w:t>
      </w:r>
      <w:proofErr w:type="spellEnd"/>
      <w:r>
        <w:t>, NULL); // Wait for the thread to finish</w:t>
      </w:r>
    </w:p>
    <w:p w:rsidR="009302BE" w:rsidRDefault="009302BE" w:rsidP="009302B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line will be printed after thread ends\n");</w:t>
      </w:r>
    </w:p>
    <w:p w:rsidR="009302BE" w:rsidRDefault="009302BE" w:rsidP="009302BE">
      <w:r>
        <w:t>}</w:t>
      </w:r>
    </w:p>
    <w:p w:rsidR="009302BE" w:rsidRDefault="009302BE" w:rsidP="009302BE"/>
    <w:p w:rsidR="009302BE" w:rsidRDefault="009302BE" w:rsidP="009302B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302BE" w:rsidRDefault="009302BE" w:rsidP="009302BE">
      <w:r>
        <w:t xml:space="preserve">    </w:t>
      </w:r>
      <w:proofErr w:type="gramStart"/>
      <w:r>
        <w:t>fun(</w:t>
      </w:r>
      <w:proofErr w:type="gramEnd"/>
      <w:r>
        <w:t>);</w:t>
      </w:r>
    </w:p>
    <w:p w:rsidR="009302BE" w:rsidRDefault="009302BE" w:rsidP="009302BE">
      <w:r>
        <w:t xml:space="preserve">    return 0;</w:t>
      </w:r>
    </w:p>
    <w:p w:rsidR="000246CB" w:rsidRDefault="009302BE" w:rsidP="009302BE">
      <w:r>
        <w:t>}</w:t>
      </w:r>
    </w:p>
    <w:p w:rsidR="009302BE" w:rsidRDefault="009302BE" w:rsidP="009302BE"/>
    <w:p w:rsidR="009302BE" w:rsidRPr="009302BE" w:rsidRDefault="009302BE" w:rsidP="009302BE">
      <w:pPr>
        <w:rPr>
          <w:b/>
        </w:rPr>
      </w:pPr>
      <w:r w:rsidRPr="009302BE">
        <w:rPr>
          <w:b/>
        </w:rPr>
        <w:t xml:space="preserve">Output </w:t>
      </w:r>
    </w:p>
    <w:p w:rsidR="009302BE" w:rsidRDefault="009302BE" w:rsidP="009302BE"/>
    <w:p w:rsidR="009302BE" w:rsidRDefault="009302BE" w:rsidP="009302BE">
      <w:r>
        <w:t>This line may be printed before thread terminates</w:t>
      </w:r>
    </w:p>
    <w:p w:rsidR="009302BE" w:rsidRDefault="009302BE" w:rsidP="009302BE">
      <w:r>
        <w:t>Threads are not equal</w:t>
      </w:r>
    </w:p>
    <w:p w:rsidR="009302BE" w:rsidRDefault="009302BE" w:rsidP="009302BE">
      <w:r>
        <w:t>Inside the thread</w:t>
      </w:r>
    </w:p>
    <w:p w:rsidR="009302BE" w:rsidRPr="00B31E8D" w:rsidRDefault="009302BE" w:rsidP="009302BE">
      <w:r>
        <w:t>This line will be printed after thread ends</w:t>
      </w:r>
    </w:p>
    <w:sectPr w:rsidR="009302BE" w:rsidRPr="00B3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E8D"/>
    <w:rsid w:val="000246CB"/>
    <w:rsid w:val="00645252"/>
    <w:rsid w:val="006D3D74"/>
    <w:rsid w:val="0083569A"/>
    <w:rsid w:val="009302BE"/>
    <w:rsid w:val="00A9204E"/>
    <w:rsid w:val="00B3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E4A4"/>
  <w15:chartTrackingRefBased/>
  <w15:docId w15:val="{BDC94BF6-6814-4405-8684-B886C62B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28</TotalTime>
  <Pages>12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2024-12-20T04:40:00Z</dcterms:created>
  <dcterms:modified xsi:type="dcterms:W3CDTF">2024-12-20T05:08:00Z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